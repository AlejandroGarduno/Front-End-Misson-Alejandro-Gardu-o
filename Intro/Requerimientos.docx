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2174" w14:textId="77777777" w:rsidR="008C2396" w:rsidRPr="0037685D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08017CA" w14:textId="77777777" w:rsidR="005455BD" w:rsidRPr="0037685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37685D">
        <w:rPr>
          <w:rFonts w:ascii="Arial" w:hAnsi="Arial" w:cs="Arial"/>
          <w:b/>
          <w:sz w:val="28"/>
          <w:szCs w:val="28"/>
        </w:rPr>
        <w:t>FASES REQUERIMIENTO DE SOFTWARE</w:t>
      </w:r>
    </w:p>
    <w:p w14:paraId="6D1D6025" w14:textId="77777777" w:rsidR="008C2396" w:rsidRPr="0037685D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1AFE5B63" w14:textId="77777777" w:rsidR="00A461FC" w:rsidRPr="0037685D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04A6D4" w14:textId="16C21764" w:rsidR="00081538" w:rsidRPr="0037685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37685D">
        <w:rPr>
          <w:rFonts w:ascii="Arial" w:hAnsi="Arial" w:cs="Arial"/>
          <w:b w:val="0"/>
          <w:sz w:val="28"/>
          <w:szCs w:val="28"/>
        </w:rPr>
        <w:fldChar w:fldCharType="begin"/>
      </w:r>
      <w:r w:rsidRPr="0037685D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37685D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37685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37685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37685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="00081538" w:rsidRPr="0037685D">
          <w:rPr>
            <w:rFonts w:ascii="Arial" w:hAnsi="Arial" w:cs="Arial"/>
            <w:b w:val="0"/>
            <w:noProof/>
            <w:webHidden/>
          </w:rPr>
          <w:tab/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37685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37685D">
          <w:rPr>
            <w:rFonts w:ascii="Arial" w:hAnsi="Arial" w:cs="Arial"/>
            <w:b w:val="0"/>
            <w:noProof/>
            <w:webHidden/>
          </w:rPr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separate"/>
        </w:r>
        <w:r w:rsidR="00C67E0B" w:rsidRPr="0037685D">
          <w:rPr>
            <w:rFonts w:ascii="Arial" w:hAnsi="Arial" w:cs="Arial"/>
            <w:b w:val="0"/>
            <w:noProof/>
            <w:webHidden/>
          </w:rPr>
          <w:t>2</w:t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C80DFE4" w14:textId="3076E318" w:rsidR="00081538" w:rsidRPr="0037685D" w:rsidRDefault="00001429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37685D">
          <w:rPr>
            <w:rStyle w:val="Hyperlink"/>
            <w:rFonts w:ascii="Arial" w:hAnsi="Arial" w:cs="Arial"/>
            <w:b w:val="0"/>
            <w:noProof/>
          </w:rPr>
          <w:t>2.</w:t>
        </w:r>
        <w:r w:rsidR="00081538" w:rsidRPr="0037685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37685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="00081538" w:rsidRPr="0037685D">
          <w:rPr>
            <w:rFonts w:ascii="Arial" w:hAnsi="Arial" w:cs="Arial"/>
            <w:b w:val="0"/>
            <w:noProof/>
            <w:webHidden/>
          </w:rPr>
          <w:tab/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37685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37685D">
          <w:rPr>
            <w:rFonts w:ascii="Arial" w:hAnsi="Arial" w:cs="Arial"/>
            <w:b w:val="0"/>
            <w:noProof/>
            <w:webHidden/>
          </w:rPr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separate"/>
        </w:r>
        <w:r w:rsidR="00C67E0B" w:rsidRPr="0037685D">
          <w:rPr>
            <w:rFonts w:ascii="Arial" w:hAnsi="Arial" w:cs="Arial"/>
            <w:b w:val="0"/>
            <w:noProof/>
            <w:webHidden/>
          </w:rPr>
          <w:t>2</w:t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71A159B" w14:textId="0D287077" w:rsidR="00081538" w:rsidRPr="0037685D" w:rsidRDefault="00001429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37685D">
          <w:rPr>
            <w:rStyle w:val="Hyperlink"/>
            <w:rFonts w:ascii="Arial" w:hAnsi="Arial" w:cs="Arial"/>
            <w:b w:val="0"/>
            <w:noProof/>
          </w:rPr>
          <w:t>3.</w:t>
        </w:r>
        <w:r w:rsidR="00081538" w:rsidRPr="0037685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37685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="00081538" w:rsidRPr="0037685D">
          <w:rPr>
            <w:rFonts w:ascii="Arial" w:hAnsi="Arial" w:cs="Arial"/>
            <w:b w:val="0"/>
            <w:noProof/>
            <w:webHidden/>
          </w:rPr>
          <w:tab/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37685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37685D">
          <w:rPr>
            <w:rFonts w:ascii="Arial" w:hAnsi="Arial" w:cs="Arial"/>
            <w:b w:val="0"/>
            <w:noProof/>
            <w:webHidden/>
          </w:rPr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separate"/>
        </w:r>
        <w:r w:rsidR="00C67E0B" w:rsidRPr="0037685D">
          <w:rPr>
            <w:rFonts w:ascii="Arial" w:hAnsi="Arial" w:cs="Arial"/>
            <w:b w:val="0"/>
            <w:noProof/>
            <w:webHidden/>
          </w:rPr>
          <w:t>3</w:t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EBBA4D1" w14:textId="3F324EA8" w:rsidR="00081538" w:rsidRPr="0037685D" w:rsidRDefault="00001429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37685D">
          <w:rPr>
            <w:rStyle w:val="Hyperlink"/>
            <w:rFonts w:ascii="Arial" w:hAnsi="Arial" w:cs="Arial"/>
            <w:b w:val="0"/>
            <w:noProof/>
          </w:rPr>
          <w:t>5.</w:t>
        </w:r>
        <w:r w:rsidR="00081538" w:rsidRPr="0037685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37685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="00081538" w:rsidRPr="0037685D">
          <w:rPr>
            <w:rFonts w:ascii="Arial" w:hAnsi="Arial" w:cs="Arial"/>
            <w:b w:val="0"/>
            <w:noProof/>
            <w:webHidden/>
          </w:rPr>
          <w:tab/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37685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37685D">
          <w:rPr>
            <w:rFonts w:ascii="Arial" w:hAnsi="Arial" w:cs="Arial"/>
            <w:b w:val="0"/>
            <w:noProof/>
            <w:webHidden/>
          </w:rPr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separate"/>
        </w:r>
        <w:r w:rsidR="00C67E0B" w:rsidRPr="0037685D">
          <w:rPr>
            <w:rFonts w:ascii="Arial" w:hAnsi="Arial" w:cs="Arial"/>
            <w:b w:val="0"/>
            <w:noProof/>
            <w:webHidden/>
          </w:rPr>
          <w:t>7</w:t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FAEA0AB" w14:textId="0F8A991C" w:rsidR="00081538" w:rsidRPr="0037685D" w:rsidRDefault="00001429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37685D">
          <w:rPr>
            <w:rStyle w:val="Hyperlink"/>
            <w:rFonts w:ascii="Arial" w:hAnsi="Arial" w:cs="Arial"/>
            <w:b w:val="0"/>
            <w:noProof/>
          </w:rPr>
          <w:t>6.</w:t>
        </w:r>
        <w:r w:rsidR="00081538" w:rsidRPr="0037685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37685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="00081538" w:rsidRPr="0037685D">
          <w:rPr>
            <w:rFonts w:ascii="Arial" w:hAnsi="Arial" w:cs="Arial"/>
            <w:b w:val="0"/>
            <w:noProof/>
            <w:webHidden/>
          </w:rPr>
          <w:tab/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37685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37685D">
          <w:rPr>
            <w:rFonts w:ascii="Arial" w:hAnsi="Arial" w:cs="Arial"/>
            <w:b w:val="0"/>
            <w:noProof/>
            <w:webHidden/>
          </w:rPr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separate"/>
        </w:r>
        <w:r w:rsidR="00C67E0B" w:rsidRPr="0037685D">
          <w:rPr>
            <w:rFonts w:ascii="Arial" w:hAnsi="Arial" w:cs="Arial"/>
            <w:b w:val="0"/>
            <w:noProof/>
            <w:webHidden/>
          </w:rPr>
          <w:t>9</w:t>
        </w:r>
        <w:r w:rsidR="00081538" w:rsidRPr="0037685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956A98C" w14:textId="77777777" w:rsidR="00D2312D" w:rsidRPr="0037685D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37685D">
        <w:rPr>
          <w:rFonts w:ascii="Arial" w:hAnsi="Arial" w:cs="Arial"/>
          <w:b/>
          <w:sz w:val="28"/>
          <w:szCs w:val="28"/>
        </w:rPr>
        <w:fldChar w:fldCharType="end"/>
      </w:r>
    </w:p>
    <w:p w14:paraId="2CB32937" w14:textId="77777777" w:rsidR="00D2312D" w:rsidRPr="0037685D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7040F626" w14:textId="77777777" w:rsidR="0074642D" w:rsidRPr="0037685D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0730017A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7B54790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0873986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B6BE32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AB48F4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D1A6260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83CDD62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05D0A5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220DD4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9794738" w14:textId="77777777" w:rsidR="002048DB" w:rsidRPr="0037685D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AE1AF1" w14:textId="77777777" w:rsidR="002048DB" w:rsidRPr="0037685D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4C6318" w14:textId="77777777" w:rsidR="002048DB" w:rsidRPr="0037685D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3827DDD" w14:textId="77777777" w:rsidR="00685EC6" w:rsidRPr="0037685D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0236193" w14:textId="77777777" w:rsidR="00685EC6" w:rsidRPr="0037685D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8631986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D6EA57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E90271" w14:textId="77777777" w:rsidR="00DD1328" w:rsidRPr="0037685D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50F8609" w14:textId="77777777" w:rsidR="00DD1328" w:rsidRPr="0037685D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F95F111" w14:textId="77777777" w:rsidR="005455BD" w:rsidRPr="0037685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64E054C" w14:textId="77777777" w:rsidR="00D2312D" w:rsidRPr="0037685D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2E12A5" w14:textId="77777777" w:rsidR="006E33C2" w:rsidRPr="0037685D" w:rsidRDefault="006E33C2" w:rsidP="0050044E">
      <w:pPr>
        <w:pStyle w:val="Heading1"/>
        <w:rPr>
          <w:rFonts w:cs="Arial"/>
        </w:rPr>
      </w:pPr>
      <w:bookmarkStart w:id="0" w:name="_Toc532221774"/>
      <w:r w:rsidRPr="0037685D">
        <w:rPr>
          <w:rFonts w:cs="Arial"/>
        </w:rPr>
        <w:lastRenderedPageBreak/>
        <w:t xml:space="preserve">DESCRIPCION GENERAL DEL </w:t>
      </w:r>
      <w:r w:rsidR="0070100F" w:rsidRPr="0037685D">
        <w:rPr>
          <w:rFonts w:cs="Arial"/>
        </w:rPr>
        <w:t>REQUERIMIENTO</w:t>
      </w:r>
      <w:bookmarkEnd w:id="0"/>
    </w:p>
    <w:p w14:paraId="348E1C35" w14:textId="77777777" w:rsidR="006E33C2" w:rsidRPr="0037685D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37685D" w14:paraId="0ACD7C4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ADCF60B" w14:textId="77777777" w:rsidR="003F51CC" w:rsidRPr="0037685D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37685D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9D7E734" w14:textId="04C3246E" w:rsidR="003F51CC" w:rsidRPr="0037685D" w:rsidRDefault="0037685D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Plataforma Abogabot</w:t>
            </w:r>
          </w:p>
        </w:tc>
      </w:tr>
      <w:tr w:rsidR="00DB73D5" w:rsidRPr="0037685D" w14:paraId="061AAD8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8246C3C" w14:textId="77777777" w:rsidR="006E33C2" w:rsidRPr="0037685D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37685D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37685D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37685D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858EA1F" w14:textId="132F4C84" w:rsidR="006E33C2" w:rsidRPr="0037685D" w:rsidRDefault="0037685D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Plataforma Abogabot</w:t>
            </w:r>
          </w:p>
        </w:tc>
      </w:tr>
      <w:tr w:rsidR="006E33C2" w:rsidRPr="0037685D" w14:paraId="6DC1D959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4880276D" w14:textId="77777777" w:rsidR="006E33C2" w:rsidRPr="0037685D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37685D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7756573" w14:textId="6A93788D" w:rsidR="006E33C2" w:rsidRPr="0037685D" w:rsidRDefault="0037685D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15/01/2022</w:t>
            </w:r>
          </w:p>
        </w:tc>
      </w:tr>
      <w:tr w:rsidR="00DB73D5" w:rsidRPr="0037685D" w14:paraId="212B2924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40BC0CD0" w14:textId="77777777" w:rsidR="006E33C2" w:rsidRPr="0037685D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37685D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37685D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9446D8B" w14:textId="1CE64138" w:rsidR="006E33C2" w:rsidRPr="0037685D" w:rsidRDefault="0037685D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 xml:space="preserve">Charles Bradley </w:t>
            </w:r>
            <w:r w:rsidRPr="0037685D">
              <w:rPr>
                <w:rFonts w:ascii="Arial" w:hAnsi="Arial" w:cs="Arial"/>
                <w:sz w:val="22"/>
                <w:szCs w:val="22"/>
              </w:rPr>
              <w:t>Director de Abogabot SA. De CV.</w:t>
            </w:r>
          </w:p>
        </w:tc>
      </w:tr>
      <w:tr w:rsidR="00DB73D5" w:rsidRPr="0037685D" w14:paraId="6E808E90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FD61409" w14:textId="77777777" w:rsidR="006E33C2" w:rsidRPr="0037685D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37685D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37685D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2CB5B76" w14:textId="6D520459" w:rsidR="006E33C2" w:rsidRPr="0037685D" w:rsidRDefault="0037685D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Dirección general</w:t>
            </w:r>
          </w:p>
        </w:tc>
      </w:tr>
      <w:tr w:rsidR="006E33C2" w:rsidRPr="0037685D" w14:paraId="69066165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4EA1C34" w14:textId="77777777" w:rsidR="006E33C2" w:rsidRPr="0037685D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448D454" w14:textId="2373B677" w:rsidR="006E33C2" w:rsidRPr="0037685D" w:rsidRDefault="0037685D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Richard Gonzales</w:t>
            </w:r>
          </w:p>
        </w:tc>
      </w:tr>
    </w:tbl>
    <w:p w14:paraId="34D35973" w14:textId="77777777" w:rsidR="00CD780B" w:rsidRPr="0037685D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2B1B70FD" w14:textId="77777777" w:rsidR="0057111E" w:rsidRPr="0037685D" w:rsidRDefault="00AC1665" w:rsidP="0050044E">
      <w:pPr>
        <w:pStyle w:val="Heading1"/>
        <w:rPr>
          <w:rFonts w:cs="Arial"/>
          <w:szCs w:val="28"/>
        </w:rPr>
      </w:pPr>
      <w:r w:rsidRPr="0037685D">
        <w:rPr>
          <w:rFonts w:cs="Arial"/>
        </w:rPr>
        <w:t>FASE DE FORMALIZACIÓ</w:t>
      </w:r>
      <w:r w:rsidR="00A461FC" w:rsidRPr="0037685D">
        <w:rPr>
          <w:rFonts w:cs="Arial"/>
        </w:rPr>
        <w:t>N</w:t>
      </w:r>
      <w:bookmarkEnd w:id="1"/>
    </w:p>
    <w:p w14:paraId="56CA5614" w14:textId="77777777" w:rsidR="0057111E" w:rsidRPr="0037685D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37685D" w14:paraId="799261EB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2B5511A3" w14:textId="77777777" w:rsidR="00554294" w:rsidRPr="0037685D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37685D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37685D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37685D" w14:paraId="0761E854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7FC36E0D" w14:textId="77777777" w:rsidR="00554294" w:rsidRPr="0037685D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37685D" w14:paraId="644AD87F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624DF8B3" w14:textId="40DE5142" w:rsidR="000D458D" w:rsidRPr="0037685D" w:rsidRDefault="0037685D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Plataforma web para seguimiento y control de demandas de los clientes.</w:t>
            </w:r>
          </w:p>
        </w:tc>
      </w:tr>
      <w:tr w:rsidR="00554294" w:rsidRPr="0037685D" w14:paraId="5B936488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26606870" w14:textId="77777777" w:rsidR="00554294" w:rsidRPr="0037685D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37685D" w:rsidRPr="0037685D" w14:paraId="39F0C49E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40849910" w14:textId="436D2DC5" w:rsidR="0037685D" w:rsidRPr="0037685D" w:rsidRDefault="0037685D" w:rsidP="0037685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Plataforma web para seguimiento y control de demandas de los clientes.</w:t>
            </w:r>
          </w:p>
        </w:tc>
      </w:tr>
    </w:tbl>
    <w:p w14:paraId="64B3B803" w14:textId="77777777" w:rsidR="00A461FC" w:rsidRPr="0037685D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5DA74A64" w14:textId="77777777" w:rsidR="008C2396" w:rsidRPr="0037685D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5DDCF78" w14:textId="77777777" w:rsidR="007650F9" w:rsidRPr="0037685D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7685D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37685D">
        <w:rPr>
          <w:rFonts w:ascii="Arial" w:hAnsi="Arial" w:cs="Arial"/>
          <w:b/>
          <w:bCs/>
          <w:sz w:val="22"/>
          <w:szCs w:val="22"/>
        </w:rPr>
        <w:t>Ó</w:t>
      </w:r>
      <w:r w:rsidRPr="0037685D">
        <w:rPr>
          <w:rFonts w:ascii="Arial" w:hAnsi="Arial" w:cs="Arial"/>
          <w:b/>
          <w:bCs/>
          <w:sz w:val="22"/>
          <w:szCs w:val="22"/>
        </w:rPr>
        <w:t>N:</w:t>
      </w:r>
    </w:p>
    <w:p w14:paraId="596D1312" w14:textId="77777777" w:rsidR="007650F9" w:rsidRPr="0037685D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88189B5" w14:textId="77777777" w:rsidR="007650F9" w:rsidRPr="0037685D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C8CBB5F" w14:textId="77777777" w:rsidR="007650F9" w:rsidRPr="0037685D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7685D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37685D">
        <w:rPr>
          <w:rFonts w:ascii="Arial" w:hAnsi="Arial" w:cs="Arial"/>
          <w:b/>
          <w:bCs/>
          <w:sz w:val="22"/>
          <w:szCs w:val="22"/>
        </w:rPr>
        <w:t>_</w:t>
      </w:r>
      <w:r w:rsidR="00E45C7F" w:rsidRPr="0037685D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37685D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37685D">
        <w:rPr>
          <w:rFonts w:ascii="Arial" w:hAnsi="Arial" w:cs="Arial"/>
          <w:b/>
          <w:bCs/>
          <w:sz w:val="22"/>
          <w:szCs w:val="22"/>
        </w:rPr>
        <w:t>__</w:t>
      </w:r>
    </w:p>
    <w:p w14:paraId="2DFD0474" w14:textId="38BD0BAE" w:rsidR="007650F9" w:rsidRPr="0037685D" w:rsidRDefault="00C67E0B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7685D">
        <w:rPr>
          <w:rFonts w:ascii="Arial" w:hAnsi="Arial" w:cs="Arial"/>
          <w:b/>
          <w:bCs/>
          <w:sz w:val="22"/>
          <w:szCs w:val="22"/>
        </w:rPr>
        <w:t>Director de Abogabot SA. De CV.</w:t>
      </w:r>
      <w:r w:rsidR="007650F9" w:rsidRPr="0037685D">
        <w:rPr>
          <w:rFonts w:ascii="Arial" w:hAnsi="Arial" w:cs="Arial"/>
          <w:b/>
          <w:bCs/>
          <w:sz w:val="22"/>
          <w:szCs w:val="22"/>
        </w:rPr>
        <w:tab/>
      </w:r>
      <w:r w:rsidR="00E45C7F" w:rsidRPr="0037685D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37685D">
        <w:rPr>
          <w:rFonts w:ascii="Arial" w:hAnsi="Arial" w:cs="Arial"/>
          <w:b/>
          <w:bCs/>
          <w:sz w:val="22"/>
          <w:szCs w:val="22"/>
        </w:rPr>
        <w:t>Líder de proyectos Abogabot</w:t>
      </w:r>
    </w:p>
    <w:p w14:paraId="5EA0A0EB" w14:textId="698D65EF" w:rsidR="00CF1DBE" w:rsidRPr="0037685D" w:rsidRDefault="00C67E0B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7685D">
        <w:rPr>
          <w:rFonts w:ascii="Arial" w:hAnsi="Arial" w:cs="Arial"/>
          <w:b/>
          <w:bCs/>
          <w:sz w:val="22"/>
          <w:szCs w:val="22"/>
        </w:rPr>
        <w:t>Proyectos</w:t>
      </w:r>
      <w:r w:rsidRPr="0037685D">
        <w:rPr>
          <w:rFonts w:ascii="Arial" w:hAnsi="Arial" w:cs="Arial"/>
          <w:b/>
          <w:bCs/>
          <w:sz w:val="22"/>
          <w:szCs w:val="22"/>
        </w:rPr>
        <w:tab/>
      </w:r>
      <w:r w:rsidRPr="0037685D">
        <w:rPr>
          <w:rFonts w:ascii="Arial" w:hAnsi="Arial" w:cs="Arial"/>
          <w:b/>
          <w:bCs/>
          <w:sz w:val="22"/>
          <w:szCs w:val="22"/>
        </w:rPr>
        <w:tab/>
      </w:r>
      <w:r w:rsidRPr="0037685D">
        <w:rPr>
          <w:rFonts w:ascii="Arial" w:hAnsi="Arial" w:cs="Arial"/>
          <w:b/>
          <w:bCs/>
          <w:sz w:val="22"/>
          <w:szCs w:val="22"/>
        </w:rPr>
        <w:tab/>
      </w:r>
      <w:r w:rsidR="00115130" w:rsidRPr="0037685D">
        <w:rPr>
          <w:rFonts w:ascii="Arial" w:hAnsi="Arial" w:cs="Arial"/>
          <w:b/>
          <w:bCs/>
          <w:sz w:val="22"/>
          <w:szCs w:val="22"/>
        </w:rPr>
        <w:tab/>
      </w:r>
      <w:r w:rsidR="00115130" w:rsidRPr="0037685D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37685D">
        <w:rPr>
          <w:rFonts w:ascii="Arial" w:hAnsi="Arial" w:cs="Arial"/>
          <w:b/>
          <w:bCs/>
          <w:sz w:val="22"/>
          <w:szCs w:val="22"/>
        </w:rPr>
        <w:t>Proyectos</w:t>
      </w:r>
    </w:p>
    <w:p w14:paraId="534A3BD9" w14:textId="77777777" w:rsidR="00775673" w:rsidRPr="0037685D" w:rsidRDefault="00775673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1E6E3EC" w14:textId="77777777" w:rsidR="00933F02" w:rsidRPr="0037685D" w:rsidRDefault="00C758C6" w:rsidP="0050044E">
      <w:pPr>
        <w:pStyle w:val="Heading1"/>
        <w:rPr>
          <w:rFonts w:cs="Arial"/>
        </w:rPr>
      </w:pPr>
      <w:bookmarkStart w:id="2" w:name="_Toc532221776"/>
      <w:r w:rsidRPr="0037685D">
        <w:rPr>
          <w:rFonts w:cs="Arial"/>
        </w:rPr>
        <w:t>ANALISIS</w:t>
      </w:r>
      <w:r w:rsidR="00933F02" w:rsidRPr="0037685D">
        <w:rPr>
          <w:rFonts w:cs="Arial"/>
        </w:rPr>
        <w:t xml:space="preserve"> DE </w:t>
      </w:r>
      <w:r w:rsidR="00033CDA" w:rsidRPr="0037685D">
        <w:rPr>
          <w:rFonts w:cs="Arial"/>
        </w:rPr>
        <w:t>REQUISITOS</w:t>
      </w:r>
      <w:r w:rsidR="001E6230" w:rsidRPr="0037685D">
        <w:rPr>
          <w:rFonts w:cs="Arial"/>
        </w:rPr>
        <w:t xml:space="preserve"> Y REQUERIMIENTOS</w:t>
      </w:r>
      <w:bookmarkEnd w:id="2"/>
      <w:r w:rsidR="00950088" w:rsidRPr="0037685D">
        <w:rPr>
          <w:rFonts w:cs="Arial"/>
        </w:rPr>
        <w:t xml:space="preserve"> </w:t>
      </w:r>
    </w:p>
    <w:tbl>
      <w:tblPr>
        <w:tblW w:w="91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"/>
        <w:gridCol w:w="2481"/>
        <w:gridCol w:w="5774"/>
      </w:tblGrid>
      <w:tr w:rsidR="00801336" w:rsidRPr="0037685D" w14:paraId="5CC2AF0A" w14:textId="77777777" w:rsidTr="008D2AEF">
        <w:trPr>
          <w:trHeight w:val="31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0021"/>
            <w:vAlign w:val="bottom"/>
            <w:hideMark/>
          </w:tcPr>
          <w:p w14:paraId="56F3A248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0021"/>
            <w:vAlign w:val="bottom"/>
            <w:hideMark/>
          </w:tcPr>
          <w:p w14:paraId="5BA59812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Requerimiento</w:t>
            </w:r>
          </w:p>
        </w:tc>
        <w:tc>
          <w:tcPr>
            <w:tcW w:w="5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0021"/>
            <w:vAlign w:val="bottom"/>
            <w:hideMark/>
          </w:tcPr>
          <w:p w14:paraId="7AC7C44D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801336" w:rsidRPr="0037685D" w14:paraId="12580C1B" w14:textId="77777777" w:rsidTr="008D2AEF">
        <w:trPr>
          <w:trHeight w:val="103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F038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692A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Automatización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43B68" w14:textId="77777777" w:rsidR="00801336" w:rsidRPr="0037685D" w:rsidRDefault="00801336" w:rsidP="008D2AEF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Es un despacho de abogados que quiere automatizar las demandas de sus clientes, esto lo harán a traves de una página web llenando un formulario.</w:t>
            </w:r>
          </w:p>
        </w:tc>
      </w:tr>
      <w:tr w:rsidR="00801336" w:rsidRPr="0037685D" w14:paraId="3DFA50E5" w14:textId="77777777" w:rsidTr="008D2AEF">
        <w:trPr>
          <w:trHeight w:val="69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1D15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8E16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Proceso de pago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CCB90" w14:textId="77777777" w:rsidR="00801336" w:rsidRPr="0037685D" w:rsidRDefault="00801336" w:rsidP="008D2AEF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Al momento de llenar el formulario se manda al proceso de pago para finalizar la transacción.</w:t>
            </w:r>
          </w:p>
        </w:tc>
      </w:tr>
      <w:tr w:rsidR="00801336" w:rsidRPr="0037685D" w14:paraId="1BCF278D" w14:textId="77777777" w:rsidTr="008D2AEF">
        <w:trPr>
          <w:trHeight w:val="103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2527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1958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Creación de cuentas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D0615" w14:textId="77777777" w:rsidR="00801336" w:rsidRPr="0037685D" w:rsidRDefault="00801336" w:rsidP="008D2AEF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Para dar seguimiento a su demanda, el cliente crea una cuenta en la plataforma y verá el seguimiento de cada una de las actualizaciones del proceso legal.</w:t>
            </w:r>
          </w:p>
        </w:tc>
      </w:tr>
      <w:tr w:rsidR="00801336" w:rsidRPr="0037685D" w14:paraId="4F26FF42" w14:textId="77777777" w:rsidTr="008D2AEF">
        <w:trPr>
          <w:trHeight w:val="138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107B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2ABB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Nuevos Casos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A1F13" w14:textId="77777777" w:rsidR="00801336" w:rsidRPr="0037685D" w:rsidRDefault="00801336" w:rsidP="008D2AEF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El administrador del sitio recbe la notificación de una nueva demanda y con los datos llenados del formulario se crea automaticamente el documento legal en formato word para empezar el proceso.</w:t>
            </w:r>
          </w:p>
        </w:tc>
      </w:tr>
      <w:tr w:rsidR="00801336" w:rsidRPr="0037685D" w14:paraId="1C8D38AF" w14:textId="77777777" w:rsidTr="008D2AEF">
        <w:trPr>
          <w:trHeight w:val="103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5B46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4D2C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Control de pagos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420F" w14:textId="77777777" w:rsidR="00801336" w:rsidRPr="0037685D" w:rsidRDefault="00801336" w:rsidP="008D2AEF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El administrador recibe el pago y debe de ser capaz de verlo en un dashboard para ver la cantidad de ingresos recibidos.</w:t>
            </w:r>
          </w:p>
        </w:tc>
      </w:tr>
      <w:tr w:rsidR="00801336" w:rsidRPr="0037685D" w14:paraId="108EAF5D" w14:textId="77777777" w:rsidTr="008D2AEF">
        <w:trPr>
          <w:trHeight w:val="69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4605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33B7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Seguimiento de demandas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FBDBC" w14:textId="77777777" w:rsidR="00801336" w:rsidRPr="0037685D" w:rsidRDefault="00801336" w:rsidP="008D2AEF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El administrador actualiza el proceso de la demanda y agrega comentarios en cada paso del proceso.</w:t>
            </w:r>
          </w:p>
        </w:tc>
      </w:tr>
      <w:tr w:rsidR="00801336" w:rsidRPr="0037685D" w14:paraId="5F0AE561" w14:textId="77777777" w:rsidTr="008D2AEF">
        <w:trPr>
          <w:trHeight w:val="69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4300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2407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Notificaciones al cliente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7EFE5" w14:textId="77777777" w:rsidR="00801336" w:rsidRPr="0037685D" w:rsidRDefault="00801336" w:rsidP="008D2AEF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Al usuario le llegan correos de notificación para saber el avance de su proceso.</w:t>
            </w:r>
          </w:p>
        </w:tc>
      </w:tr>
      <w:tr w:rsidR="00801336" w:rsidRPr="0037685D" w14:paraId="24CE22D5" w14:textId="77777777" w:rsidTr="008D2AEF">
        <w:trPr>
          <w:trHeight w:val="69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9520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D321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Uso en dispositivos móviles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F5F0C" w14:textId="77777777" w:rsidR="00801336" w:rsidRPr="0037685D" w:rsidRDefault="00801336" w:rsidP="008D2AEF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La página debe de ser responsive para poderla ver desde el celular.</w:t>
            </w:r>
          </w:p>
        </w:tc>
      </w:tr>
      <w:tr w:rsidR="00801336" w:rsidRPr="0037685D" w14:paraId="73AFF3F8" w14:textId="77777777" w:rsidTr="008D2AEF">
        <w:trPr>
          <w:trHeight w:val="69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0632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6437" w14:textId="77777777" w:rsidR="00801336" w:rsidRPr="0037685D" w:rsidRDefault="00801336" w:rsidP="008D2AE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Diseño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6405C" w14:textId="77777777" w:rsidR="00801336" w:rsidRPr="0037685D" w:rsidRDefault="00801336" w:rsidP="008D2AEF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La preferencia de colores del cliente es azul marino y blanco, pero acepta propuestas.</w:t>
            </w:r>
          </w:p>
        </w:tc>
      </w:tr>
    </w:tbl>
    <w:p w14:paraId="71C2CABE" w14:textId="77777777" w:rsidR="0008714F" w:rsidRPr="0037685D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p w14:paraId="3A7F4DEC" w14:textId="77777777" w:rsidR="000A71D8" w:rsidRPr="0037685D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40DD19A5" w14:textId="77777777" w:rsidR="00E45C7F" w:rsidRPr="0037685D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7685D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1984"/>
        <w:gridCol w:w="1883"/>
        <w:gridCol w:w="2511"/>
      </w:tblGrid>
      <w:tr w:rsidR="008B73D8" w:rsidRPr="0037685D" w14:paraId="14C2519E" w14:textId="77777777" w:rsidTr="00C67E0B">
        <w:tc>
          <w:tcPr>
            <w:tcW w:w="4112" w:type="dxa"/>
            <w:shd w:val="clear" w:color="auto" w:fill="A6A6A6"/>
          </w:tcPr>
          <w:p w14:paraId="7D2DB0A5" w14:textId="77777777" w:rsidR="008B73D8" w:rsidRPr="0037685D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984" w:type="dxa"/>
            <w:shd w:val="clear" w:color="auto" w:fill="A6A6A6"/>
          </w:tcPr>
          <w:p w14:paraId="5CDEA4BF" w14:textId="77777777" w:rsidR="008B73D8" w:rsidRPr="0037685D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883" w:type="dxa"/>
            <w:shd w:val="clear" w:color="auto" w:fill="A6A6A6"/>
          </w:tcPr>
          <w:p w14:paraId="6463287F" w14:textId="77777777" w:rsidR="008B73D8" w:rsidRPr="0037685D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4B158CAB" w14:textId="77777777" w:rsidR="008B73D8" w:rsidRPr="0037685D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37685D" w14:paraId="36B57311" w14:textId="77777777" w:rsidTr="00C67E0B">
        <w:tc>
          <w:tcPr>
            <w:tcW w:w="4112" w:type="dxa"/>
            <w:shd w:val="clear" w:color="auto" w:fill="auto"/>
          </w:tcPr>
          <w:p w14:paraId="7DC1D789" w14:textId="488C2EAD" w:rsidR="008B73D8" w:rsidRPr="0037685D" w:rsidRDefault="00C67E0B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Director de Abogabot SA. De CV.</w:t>
            </w:r>
          </w:p>
        </w:tc>
        <w:tc>
          <w:tcPr>
            <w:tcW w:w="1984" w:type="dxa"/>
            <w:shd w:val="clear" w:color="auto" w:fill="auto"/>
          </w:tcPr>
          <w:p w14:paraId="1076AB5E" w14:textId="6B94D42B" w:rsidR="008B73D8" w:rsidRPr="0037685D" w:rsidRDefault="00C67E0B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Dirección</w:t>
            </w:r>
          </w:p>
        </w:tc>
        <w:tc>
          <w:tcPr>
            <w:tcW w:w="1883" w:type="dxa"/>
            <w:shd w:val="clear" w:color="auto" w:fill="auto"/>
          </w:tcPr>
          <w:p w14:paraId="3398EDB8" w14:textId="2F6ADDDC" w:rsidR="008B73D8" w:rsidRPr="0037685D" w:rsidRDefault="00C67E0B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xx-xx-xx-xx-xx</w:t>
            </w:r>
          </w:p>
        </w:tc>
        <w:tc>
          <w:tcPr>
            <w:tcW w:w="2511" w:type="dxa"/>
            <w:shd w:val="clear" w:color="auto" w:fill="auto"/>
          </w:tcPr>
          <w:p w14:paraId="0CE48B02" w14:textId="62D05C9F" w:rsidR="008B73D8" w:rsidRPr="0037685D" w:rsidRDefault="00C67E0B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******</w:t>
            </w:r>
          </w:p>
        </w:tc>
      </w:tr>
      <w:tr w:rsidR="008B73D8" w:rsidRPr="0037685D" w14:paraId="2574510C" w14:textId="77777777" w:rsidTr="00C67E0B">
        <w:tc>
          <w:tcPr>
            <w:tcW w:w="4112" w:type="dxa"/>
            <w:shd w:val="clear" w:color="auto" w:fill="auto"/>
          </w:tcPr>
          <w:p w14:paraId="6A0C1483" w14:textId="767D40C3" w:rsidR="008B73D8" w:rsidRPr="0037685D" w:rsidRDefault="00C67E0B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Líder de proyectos Abogabot</w:t>
            </w:r>
          </w:p>
        </w:tc>
        <w:tc>
          <w:tcPr>
            <w:tcW w:w="1984" w:type="dxa"/>
            <w:shd w:val="clear" w:color="auto" w:fill="auto"/>
          </w:tcPr>
          <w:p w14:paraId="6C7BCE6A" w14:textId="4B4F9FC4" w:rsidR="008B73D8" w:rsidRPr="0037685D" w:rsidRDefault="00C67E0B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Proyectos</w:t>
            </w:r>
          </w:p>
        </w:tc>
        <w:tc>
          <w:tcPr>
            <w:tcW w:w="1883" w:type="dxa"/>
            <w:shd w:val="clear" w:color="auto" w:fill="auto"/>
          </w:tcPr>
          <w:p w14:paraId="64AA96C4" w14:textId="31CE1E49" w:rsidR="008B73D8" w:rsidRPr="0037685D" w:rsidRDefault="00C67E0B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xx-xx-xx-xx-xx</w:t>
            </w:r>
          </w:p>
        </w:tc>
        <w:tc>
          <w:tcPr>
            <w:tcW w:w="2511" w:type="dxa"/>
            <w:shd w:val="clear" w:color="auto" w:fill="auto"/>
          </w:tcPr>
          <w:p w14:paraId="7F66CA85" w14:textId="5D6A7745" w:rsidR="008B73D8" w:rsidRPr="0037685D" w:rsidRDefault="00C67E0B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******</w:t>
            </w:r>
          </w:p>
        </w:tc>
      </w:tr>
    </w:tbl>
    <w:p w14:paraId="103D453F" w14:textId="5FAE6781" w:rsidR="00CE4BD7" w:rsidRPr="0037685D" w:rsidRDefault="00CE4BD7" w:rsidP="00CE4BD7">
      <w:pPr>
        <w:ind w:left="720"/>
        <w:rPr>
          <w:rFonts w:ascii="Arial" w:hAnsi="Arial" w:cs="Arial"/>
          <w:b/>
          <w:sz w:val="28"/>
          <w:szCs w:val="28"/>
        </w:rPr>
      </w:pPr>
    </w:p>
    <w:p w14:paraId="40C5B1AE" w14:textId="77777777" w:rsidR="00CE4BD7" w:rsidRPr="0037685D" w:rsidRDefault="00CE4BD7" w:rsidP="00CE4BD7">
      <w:pPr>
        <w:ind w:left="720"/>
        <w:rPr>
          <w:rFonts w:ascii="Arial" w:hAnsi="Arial" w:cs="Arial"/>
          <w:b/>
          <w:sz w:val="28"/>
          <w:szCs w:val="28"/>
        </w:rPr>
      </w:pPr>
    </w:p>
    <w:p w14:paraId="339B162C" w14:textId="77777777" w:rsidR="00CE4BD7" w:rsidRPr="0037685D" w:rsidRDefault="00CE4BD7" w:rsidP="00CE4BD7">
      <w:pPr>
        <w:ind w:left="720"/>
        <w:rPr>
          <w:rFonts w:ascii="Arial" w:hAnsi="Arial" w:cs="Arial"/>
          <w:b/>
          <w:sz w:val="28"/>
          <w:szCs w:val="28"/>
        </w:rPr>
      </w:pPr>
    </w:p>
    <w:p w14:paraId="43858F23" w14:textId="18B5C46D" w:rsidR="006844B1" w:rsidRPr="0037685D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37685D">
        <w:rPr>
          <w:rFonts w:ascii="Arial" w:hAnsi="Arial" w:cs="Arial"/>
          <w:b/>
          <w:sz w:val="28"/>
          <w:szCs w:val="28"/>
        </w:rPr>
        <w:t>FASE DE PLANEACIÓN</w:t>
      </w:r>
      <w:r w:rsidR="006007F2" w:rsidRPr="0037685D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75D11BBC" w14:textId="77777777" w:rsidR="006844B1" w:rsidRPr="0037685D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06"/>
        <w:gridCol w:w="448"/>
        <w:gridCol w:w="1358"/>
        <w:gridCol w:w="2484"/>
        <w:gridCol w:w="214"/>
        <w:gridCol w:w="1318"/>
        <w:gridCol w:w="1318"/>
        <w:gridCol w:w="221"/>
        <w:gridCol w:w="1340"/>
      </w:tblGrid>
      <w:tr w:rsidR="007F1C3B" w:rsidRPr="0037685D" w14:paraId="680B6D8D" w14:textId="77777777" w:rsidTr="007F1C3B">
        <w:trPr>
          <w:trHeight w:val="182"/>
        </w:trPr>
        <w:tc>
          <w:tcPr>
            <w:tcW w:w="2717" w:type="dxa"/>
            <w:gridSpan w:val="3"/>
            <w:shd w:val="clear" w:color="auto" w:fill="A50021"/>
            <w:vAlign w:val="center"/>
          </w:tcPr>
          <w:p w14:paraId="7221FC52" w14:textId="77777777" w:rsidR="000E42E9" w:rsidRPr="0037685D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3842" w:type="dxa"/>
            <w:gridSpan w:val="2"/>
            <w:shd w:val="clear" w:color="auto" w:fill="FFFFFF"/>
            <w:vAlign w:val="center"/>
          </w:tcPr>
          <w:p w14:paraId="1CD9CDE7" w14:textId="26E3AEF2" w:rsidR="000E42E9" w:rsidRPr="0037685D" w:rsidRDefault="007F1C3B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>Project leader</w:t>
            </w:r>
          </w:p>
        </w:tc>
        <w:tc>
          <w:tcPr>
            <w:tcW w:w="2266" w:type="dxa"/>
            <w:gridSpan w:val="4"/>
            <w:shd w:val="clear" w:color="auto" w:fill="A50021"/>
            <w:vAlign w:val="center"/>
          </w:tcPr>
          <w:p w14:paraId="6ABCD0FC" w14:textId="77777777" w:rsidR="000E42E9" w:rsidRPr="0037685D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627" w:type="dxa"/>
            <w:shd w:val="clear" w:color="auto" w:fill="FFFFFF"/>
            <w:vAlign w:val="center"/>
          </w:tcPr>
          <w:p w14:paraId="68AA4AFB" w14:textId="77777777" w:rsidR="000E42E9" w:rsidRPr="0037685D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37685D" w14:paraId="784E36A0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976A96B" w14:textId="77777777" w:rsidR="00BB0598" w:rsidRPr="0037685D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7F1C3B" w:rsidRPr="0037685D" w14:paraId="2E815E91" w14:textId="77777777" w:rsidTr="007F1C3B">
        <w:trPr>
          <w:trHeight w:val="226"/>
        </w:trPr>
        <w:tc>
          <w:tcPr>
            <w:tcW w:w="463" w:type="dxa"/>
            <w:shd w:val="clear" w:color="auto" w:fill="A6A6A6"/>
          </w:tcPr>
          <w:p w14:paraId="6B928046" w14:textId="77777777" w:rsidR="001E1737" w:rsidRPr="0037685D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806" w:type="dxa"/>
            <w:shd w:val="clear" w:color="auto" w:fill="A6A6A6"/>
          </w:tcPr>
          <w:p w14:paraId="6E4FE9D9" w14:textId="77777777" w:rsidR="001E1737" w:rsidRPr="0037685D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806" w:type="dxa"/>
            <w:gridSpan w:val="2"/>
            <w:shd w:val="clear" w:color="auto" w:fill="A6A6A6"/>
          </w:tcPr>
          <w:p w14:paraId="0ACB23BE" w14:textId="77777777" w:rsidR="001E1737" w:rsidRPr="0037685D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2698" w:type="dxa"/>
            <w:gridSpan w:val="2"/>
            <w:shd w:val="clear" w:color="auto" w:fill="A6A6A6"/>
          </w:tcPr>
          <w:p w14:paraId="2E26F7E2" w14:textId="77777777" w:rsidR="001E1737" w:rsidRPr="0037685D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892" w:type="dxa"/>
            <w:shd w:val="clear" w:color="auto" w:fill="A6A6A6"/>
          </w:tcPr>
          <w:p w14:paraId="280053FF" w14:textId="77777777" w:rsidR="001E1737" w:rsidRPr="0037685D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884" w:type="dxa"/>
            <w:shd w:val="clear" w:color="auto" w:fill="A6A6A6"/>
          </w:tcPr>
          <w:p w14:paraId="2FA32EA3" w14:textId="77777777" w:rsidR="001E1737" w:rsidRPr="0037685D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1903" w:type="dxa"/>
            <w:gridSpan w:val="2"/>
            <w:shd w:val="clear" w:color="auto" w:fill="A6A6A6"/>
          </w:tcPr>
          <w:p w14:paraId="2240E441" w14:textId="77777777" w:rsidR="001E1737" w:rsidRPr="0037685D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7F1C3B" w:rsidRPr="0037685D" w14:paraId="6902D326" w14:textId="77777777" w:rsidTr="007F1C3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22F0AE9" w14:textId="77777777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</w:p>
          <w:p w14:paraId="3415A90F" w14:textId="04C96F70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806" w:type="dxa"/>
            <w:shd w:val="clear" w:color="auto" w:fill="FFFFFF"/>
            <w:vAlign w:val="center"/>
          </w:tcPr>
          <w:p w14:paraId="3E0369C2" w14:textId="5A82579D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Toma de requerimientos</w:t>
            </w: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23FD11FE" w14:textId="31BFABA9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Toma de requerimientos</w:t>
            </w:r>
          </w:p>
        </w:tc>
        <w:tc>
          <w:tcPr>
            <w:tcW w:w="2698" w:type="dxa"/>
            <w:gridSpan w:val="2"/>
            <w:shd w:val="clear" w:color="auto" w:fill="FFFFFF"/>
            <w:vAlign w:val="center"/>
          </w:tcPr>
          <w:p w14:paraId="3EA800EF" w14:textId="5830933A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Consultor</w:t>
            </w:r>
          </w:p>
        </w:tc>
        <w:tc>
          <w:tcPr>
            <w:tcW w:w="892" w:type="dxa"/>
            <w:shd w:val="clear" w:color="auto" w:fill="FFFFFF"/>
            <w:vAlign w:val="center"/>
          </w:tcPr>
          <w:p w14:paraId="4E38AB7D" w14:textId="5D28BD35" w:rsidR="00C67E0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884" w:type="dxa"/>
            <w:shd w:val="clear" w:color="auto" w:fill="FFFFFF"/>
            <w:vAlign w:val="center"/>
          </w:tcPr>
          <w:p w14:paraId="6F17AC01" w14:textId="31AB8895" w:rsidR="00C67E0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8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/02/2022</w:t>
            </w:r>
          </w:p>
        </w:tc>
        <w:tc>
          <w:tcPr>
            <w:tcW w:w="1903" w:type="dxa"/>
            <w:gridSpan w:val="2"/>
            <w:shd w:val="clear" w:color="auto" w:fill="FFFFFF"/>
            <w:vAlign w:val="center"/>
          </w:tcPr>
          <w:p w14:paraId="7A2E9B25" w14:textId="77777777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7F1C3B" w:rsidRPr="0037685D" w14:paraId="267A2714" w14:textId="77777777" w:rsidTr="007F1C3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C6B4A9F" w14:textId="3EC4C5DF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</w:p>
        </w:tc>
        <w:tc>
          <w:tcPr>
            <w:tcW w:w="1806" w:type="dxa"/>
            <w:shd w:val="clear" w:color="auto" w:fill="FFFFFF"/>
            <w:vAlign w:val="center"/>
          </w:tcPr>
          <w:p w14:paraId="2B1A8C3B" w14:textId="2A24E50F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Análisis de requerimentios</w:t>
            </w: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34827E70" w14:textId="21294917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Análisis de requerimentios</w:t>
            </w:r>
          </w:p>
        </w:tc>
        <w:tc>
          <w:tcPr>
            <w:tcW w:w="2698" w:type="dxa"/>
            <w:gridSpan w:val="2"/>
            <w:shd w:val="clear" w:color="auto" w:fill="FFFFFF"/>
            <w:vAlign w:val="center"/>
          </w:tcPr>
          <w:p w14:paraId="0D3961B6" w14:textId="6E962D61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Consultor</w:t>
            </w:r>
          </w:p>
        </w:tc>
        <w:tc>
          <w:tcPr>
            <w:tcW w:w="892" w:type="dxa"/>
            <w:shd w:val="clear" w:color="auto" w:fill="FFFFFF"/>
            <w:vAlign w:val="center"/>
          </w:tcPr>
          <w:p w14:paraId="6D66407B" w14:textId="2D51CC38" w:rsidR="00C67E0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8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/02/2022</w:t>
            </w:r>
          </w:p>
        </w:tc>
        <w:tc>
          <w:tcPr>
            <w:tcW w:w="884" w:type="dxa"/>
            <w:shd w:val="clear" w:color="auto" w:fill="FFFFFF"/>
            <w:vAlign w:val="center"/>
          </w:tcPr>
          <w:p w14:paraId="06C4A5D3" w14:textId="1F72B62F" w:rsidR="00C67E0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03</w:t>
            </w:r>
            <w:r w:rsidR="007F1C3B"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/0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3</w:t>
            </w:r>
            <w:r w:rsidR="007F1C3B"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/2022</w:t>
            </w:r>
          </w:p>
        </w:tc>
        <w:tc>
          <w:tcPr>
            <w:tcW w:w="1903" w:type="dxa"/>
            <w:gridSpan w:val="2"/>
            <w:shd w:val="clear" w:color="auto" w:fill="FFFFFF"/>
            <w:vAlign w:val="center"/>
          </w:tcPr>
          <w:p w14:paraId="411A3BEF" w14:textId="77777777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7F1C3B" w:rsidRPr="0037685D" w14:paraId="318B063A" w14:textId="77777777" w:rsidTr="007F1C3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739E948" w14:textId="1DE7DFF8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3</w:t>
            </w:r>
          </w:p>
        </w:tc>
        <w:tc>
          <w:tcPr>
            <w:tcW w:w="1806" w:type="dxa"/>
            <w:shd w:val="clear" w:color="auto" w:fill="FFFFFF"/>
            <w:vAlign w:val="center"/>
          </w:tcPr>
          <w:p w14:paraId="43B73FC7" w14:textId="481D779D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6816A037" w14:textId="47E5B0E6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2698" w:type="dxa"/>
            <w:gridSpan w:val="2"/>
            <w:shd w:val="clear" w:color="auto" w:fill="FFFFFF"/>
            <w:vAlign w:val="center"/>
          </w:tcPr>
          <w:p w14:paraId="470D3F89" w14:textId="29444BBC" w:rsidR="00C67E0B" w:rsidRPr="0037685D" w:rsidRDefault="007F1C3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Consultor</w:t>
            </w:r>
          </w:p>
        </w:tc>
        <w:tc>
          <w:tcPr>
            <w:tcW w:w="892" w:type="dxa"/>
            <w:shd w:val="clear" w:color="auto" w:fill="FFFFFF"/>
            <w:vAlign w:val="center"/>
          </w:tcPr>
          <w:p w14:paraId="624B57A3" w14:textId="288A2B26" w:rsidR="00C67E0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03/03/2022</w:t>
            </w:r>
          </w:p>
        </w:tc>
        <w:tc>
          <w:tcPr>
            <w:tcW w:w="884" w:type="dxa"/>
            <w:shd w:val="clear" w:color="auto" w:fill="FFFFFF"/>
            <w:vAlign w:val="center"/>
          </w:tcPr>
          <w:p w14:paraId="7F6E057E" w14:textId="22D89792" w:rsidR="00C67E0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0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7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903" w:type="dxa"/>
            <w:gridSpan w:val="2"/>
            <w:shd w:val="clear" w:color="auto" w:fill="FFFFFF"/>
            <w:vAlign w:val="center"/>
          </w:tcPr>
          <w:p w14:paraId="3AD5A796" w14:textId="77777777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7F1C3B" w:rsidRPr="0037685D" w14:paraId="5D85838C" w14:textId="77777777" w:rsidTr="007F1C3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F99C8BC" w14:textId="66147E5B" w:rsidR="007F1C3B" w:rsidRPr="0037685D" w:rsidRDefault="007F1C3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4</w:t>
            </w:r>
          </w:p>
        </w:tc>
        <w:tc>
          <w:tcPr>
            <w:tcW w:w="1806" w:type="dxa"/>
            <w:shd w:val="clear" w:color="auto" w:fill="FFFFFF"/>
            <w:vAlign w:val="center"/>
          </w:tcPr>
          <w:p w14:paraId="39B6B2EF" w14:textId="63151429" w:rsidR="007F1C3B" w:rsidRPr="0037685D" w:rsidRDefault="007F1C3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Construcción</w:t>
            </w: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30FB3E1C" w14:textId="20EDCC5F" w:rsidR="007F1C3B" w:rsidRPr="0037685D" w:rsidRDefault="007F1C3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Construcción</w:t>
            </w:r>
          </w:p>
        </w:tc>
        <w:tc>
          <w:tcPr>
            <w:tcW w:w="2698" w:type="dxa"/>
            <w:gridSpan w:val="2"/>
            <w:shd w:val="clear" w:color="auto" w:fill="FFFFFF"/>
            <w:vAlign w:val="center"/>
          </w:tcPr>
          <w:p w14:paraId="318A965C" w14:textId="5640A317" w:rsidR="007F1C3B" w:rsidRPr="0037685D" w:rsidRDefault="007F1C3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Programador</w:t>
            </w:r>
          </w:p>
        </w:tc>
        <w:tc>
          <w:tcPr>
            <w:tcW w:w="892" w:type="dxa"/>
            <w:shd w:val="clear" w:color="auto" w:fill="FFFFFF"/>
            <w:vAlign w:val="center"/>
          </w:tcPr>
          <w:p w14:paraId="2CB70743" w14:textId="7B2FD08C" w:rsidR="007F1C3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0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7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884" w:type="dxa"/>
            <w:shd w:val="clear" w:color="auto" w:fill="FFFFFF"/>
            <w:vAlign w:val="center"/>
          </w:tcPr>
          <w:p w14:paraId="049E65E4" w14:textId="012C7720" w:rsidR="007F1C3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12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903" w:type="dxa"/>
            <w:gridSpan w:val="2"/>
            <w:shd w:val="clear" w:color="auto" w:fill="FFFFFF"/>
            <w:vAlign w:val="center"/>
          </w:tcPr>
          <w:p w14:paraId="4BB7996B" w14:textId="77777777" w:rsidR="007F1C3B" w:rsidRPr="0037685D" w:rsidRDefault="007F1C3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7F1C3B" w:rsidRPr="0037685D" w14:paraId="0B6459F0" w14:textId="77777777" w:rsidTr="007F1C3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D7AA5A7" w14:textId="2B6A4232" w:rsidR="00C67E0B" w:rsidRPr="0037685D" w:rsidRDefault="007F1C3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5</w:t>
            </w:r>
          </w:p>
        </w:tc>
        <w:tc>
          <w:tcPr>
            <w:tcW w:w="1806" w:type="dxa"/>
            <w:shd w:val="clear" w:color="auto" w:fill="FFFFFF"/>
            <w:vAlign w:val="center"/>
          </w:tcPr>
          <w:p w14:paraId="2531D58E" w14:textId="0171A14C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Pruebas Internas</w:t>
            </w: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03DA72EB" w14:textId="51C05493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Pruebas Internas</w:t>
            </w:r>
          </w:p>
        </w:tc>
        <w:tc>
          <w:tcPr>
            <w:tcW w:w="2698" w:type="dxa"/>
            <w:gridSpan w:val="2"/>
            <w:shd w:val="clear" w:color="auto" w:fill="FFFFFF"/>
            <w:vAlign w:val="center"/>
          </w:tcPr>
          <w:p w14:paraId="6E775C0A" w14:textId="0E709AD1" w:rsidR="00C67E0B" w:rsidRPr="0037685D" w:rsidRDefault="007F1C3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Consultor/Programador</w:t>
            </w:r>
          </w:p>
        </w:tc>
        <w:tc>
          <w:tcPr>
            <w:tcW w:w="892" w:type="dxa"/>
            <w:shd w:val="clear" w:color="auto" w:fill="FFFFFF"/>
            <w:vAlign w:val="center"/>
          </w:tcPr>
          <w:p w14:paraId="7412CE16" w14:textId="0E195FB3" w:rsidR="00C67E0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12/03/2022</w:t>
            </w:r>
          </w:p>
        </w:tc>
        <w:tc>
          <w:tcPr>
            <w:tcW w:w="884" w:type="dxa"/>
            <w:shd w:val="clear" w:color="auto" w:fill="FFFFFF"/>
            <w:vAlign w:val="center"/>
          </w:tcPr>
          <w:p w14:paraId="107915E9" w14:textId="484F1ABE" w:rsidR="00C67E0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4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903" w:type="dxa"/>
            <w:gridSpan w:val="2"/>
            <w:shd w:val="clear" w:color="auto" w:fill="FFFFFF"/>
            <w:vAlign w:val="center"/>
          </w:tcPr>
          <w:p w14:paraId="104A3F20" w14:textId="77777777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7F1C3B" w:rsidRPr="0037685D" w14:paraId="2C6E8ED0" w14:textId="77777777" w:rsidTr="007F1C3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3DAFF37" w14:textId="38A6BBB7" w:rsidR="00C67E0B" w:rsidRPr="0037685D" w:rsidRDefault="007F1C3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6</w:t>
            </w:r>
          </w:p>
        </w:tc>
        <w:tc>
          <w:tcPr>
            <w:tcW w:w="1806" w:type="dxa"/>
            <w:shd w:val="clear" w:color="auto" w:fill="FFFFFF"/>
            <w:vAlign w:val="center"/>
          </w:tcPr>
          <w:p w14:paraId="237DAF35" w14:textId="2D217AA0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Pruebas de aceptación</w:t>
            </w: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27B75002" w14:textId="5A797041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Pruebas de aceptación</w:t>
            </w:r>
          </w:p>
        </w:tc>
        <w:tc>
          <w:tcPr>
            <w:tcW w:w="2698" w:type="dxa"/>
            <w:gridSpan w:val="2"/>
            <w:shd w:val="clear" w:color="auto" w:fill="FFFFFF"/>
            <w:vAlign w:val="center"/>
          </w:tcPr>
          <w:p w14:paraId="3E8528B4" w14:textId="31C2D210" w:rsidR="00C67E0B" w:rsidRPr="0037685D" w:rsidRDefault="007F1C3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Consultor/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Cliente</w:t>
            </w:r>
          </w:p>
        </w:tc>
        <w:tc>
          <w:tcPr>
            <w:tcW w:w="892" w:type="dxa"/>
            <w:shd w:val="clear" w:color="auto" w:fill="FFFFFF"/>
            <w:vAlign w:val="center"/>
          </w:tcPr>
          <w:p w14:paraId="15776247" w14:textId="00BF7D86" w:rsidR="00C67E0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4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884" w:type="dxa"/>
            <w:shd w:val="clear" w:color="auto" w:fill="FFFFFF"/>
            <w:vAlign w:val="center"/>
          </w:tcPr>
          <w:p w14:paraId="2001EBF3" w14:textId="1A745D36" w:rsidR="00C67E0B" w:rsidRPr="0037685D" w:rsidRDefault="00727321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6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1903" w:type="dxa"/>
            <w:gridSpan w:val="2"/>
            <w:shd w:val="clear" w:color="auto" w:fill="FFFFFF"/>
            <w:vAlign w:val="center"/>
          </w:tcPr>
          <w:p w14:paraId="04C59EED" w14:textId="77777777" w:rsidR="00C67E0B" w:rsidRPr="0037685D" w:rsidRDefault="00C67E0B" w:rsidP="00C67E0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7F1C3B" w:rsidRPr="0037685D" w14:paraId="10D1C6F2" w14:textId="77777777" w:rsidTr="007F1C3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8699B8E" w14:textId="2C5DCB67" w:rsidR="007F1C3B" w:rsidRPr="0037685D" w:rsidRDefault="007F1C3B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7</w:t>
            </w:r>
          </w:p>
        </w:tc>
        <w:tc>
          <w:tcPr>
            <w:tcW w:w="1806" w:type="dxa"/>
            <w:shd w:val="clear" w:color="auto" w:fill="FFFFFF"/>
            <w:vAlign w:val="center"/>
          </w:tcPr>
          <w:p w14:paraId="76814FD4" w14:textId="755E3E05" w:rsidR="007F1C3B" w:rsidRPr="0037685D" w:rsidRDefault="007F1C3B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Go-Live</w:t>
            </w: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59E06F86" w14:textId="7FD45A2E" w:rsidR="007F1C3B" w:rsidRPr="0037685D" w:rsidRDefault="007F1C3B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Go-Live</w:t>
            </w:r>
          </w:p>
        </w:tc>
        <w:tc>
          <w:tcPr>
            <w:tcW w:w="2698" w:type="dxa"/>
            <w:gridSpan w:val="2"/>
            <w:shd w:val="clear" w:color="auto" w:fill="FFFFFF"/>
            <w:vAlign w:val="center"/>
          </w:tcPr>
          <w:p w14:paraId="12235D18" w14:textId="2DE1287B" w:rsidR="007F1C3B" w:rsidRPr="0037685D" w:rsidRDefault="007F1C3B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Consultor/Cliente</w:t>
            </w:r>
          </w:p>
        </w:tc>
        <w:tc>
          <w:tcPr>
            <w:tcW w:w="892" w:type="dxa"/>
            <w:shd w:val="clear" w:color="auto" w:fill="FFFFFF"/>
            <w:vAlign w:val="center"/>
          </w:tcPr>
          <w:p w14:paraId="71B72D65" w14:textId="7361AEC9" w:rsidR="007F1C3B" w:rsidRPr="0037685D" w:rsidRDefault="00727321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6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884" w:type="dxa"/>
            <w:shd w:val="clear" w:color="auto" w:fill="FFFFFF"/>
            <w:vAlign w:val="center"/>
          </w:tcPr>
          <w:p w14:paraId="1B556711" w14:textId="67A28B79" w:rsidR="007F1C3B" w:rsidRPr="0037685D" w:rsidRDefault="00727321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2/03/2022</w:t>
            </w:r>
          </w:p>
        </w:tc>
        <w:tc>
          <w:tcPr>
            <w:tcW w:w="1903" w:type="dxa"/>
            <w:gridSpan w:val="2"/>
            <w:shd w:val="clear" w:color="auto" w:fill="FFFFFF"/>
            <w:vAlign w:val="center"/>
          </w:tcPr>
          <w:p w14:paraId="365FB5E4" w14:textId="77777777" w:rsidR="007F1C3B" w:rsidRPr="0037685D" w:rsidRDefault="007F1C3B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7F1C3B" w:rsidRPr="0037685D" w14:paraId="0C5E9F89" w14:textId="77777777" w:rsidTr="007F1C3B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AC9E098" w14:textId="2C109331" w:rsidR="007F1C3B" w:rsidRPr="0037685D" w:rsidRDefault="007F1C3B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8</w:t>
            </w:r>
          </w:p>
        </w:tc>
        <w:tc>
          <w:tcPr>
            <w:tcW w:w="1806" w:type="dxa"/>
            <w:shd w:val="clear" w:color="auto" w:fill="FFFFFF"/>
            <w:vAlign w:val="center"/>
          </w:tcPr>
          <w:p w14:paraId="0DBA0748" w14:textId="7BEDACA3" w:rsidR="007F1C3B" w:rsidRPr="0037685D" w:rsidRDefault="007F1C3B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Cierre de Proyecto</w:t>
            </w:r>
          </w:p>
        </w:tc>
        <w:tc>
          <w:tcPr>
            <w:tcW w:w="1806" w:type="dxa"/>
            <w:gridSpan w:val="2"/>
            <w:shd w:val="clear" w:color="auto" w:fill="FFFFFF"/>
            <w:vAlign w:val="center"/>
          </w:tcPr>
          <w:p w14:paraId="34B60363" w14:textId="10949E7C" w:rsidR="007F1C3B" w:rsidRPr="0037685D" w:rsidRDefault="007F1C3B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Cierre de Proyecto</w:t>
            </w:r>
          </w:p>
        </w:tc>
        <w:tc>
          <w:tcPr>
            <w:tcW w:w="2698" w:type="dxa"/>
            <w:gridSpan w:val="2"/>
            <w:shd w:val="clear" w:color="auto" w:fill="FFFFFF"/>
            <w:vAlign w:val="center"/>
          </w:tcPr>
          <w:p w14:paraId="45ACC994" w14:textId="672EBD9B" w:rsidR="007F1C3B" w:rsidRPr="0037685D" w:rsidRDefault="007F1C3B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Cliente</w:t>
            </w:r>
          </w:p>
        </w:tc>
        <w:tc>
          <w:tcPr>
            <w:tcW w:w="892" w:type="dxa"/>
            <w:shd w:val="clear" w:color="auto" w:fill="FFFFFF"/>
            <w:vAlign w:val="center"/>
          </w:tcPr>
          <w:p w14:paraId="10BDF9BA" w14:textId="50EFB4B3" w:rsidR="007F1C3B" w:rsidRPr="0037685D" w:rsidRDefault="00727321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2/03/2022</w:t>
            </w:r>
          </w:p>
        </w:tc>
        <w:tc>
          <w:tcPr>
            <w:tcW w:w="884" w:type="dxa"/>
            <w:shd w:val="clear" w:color="auto" w:fill="FFFFFF"/>
            <w:vAlign w:val="center"/>
          </w:tcPr>
          <w:p w14:paraId="63220892" w14:textId="2665C61F" w:rsidR="007F1C3B" w:rsidRPr="0037685D" w:rsidRDefault="00727321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lang w:val="es-CO"/>
              </w:rPr>
              <w:t>22/03/2022</w:t>
            </w:r>
          </w:p>
        </w:tc>
        <w:tc>
          <w:tcPr>
            <w:tcW w:w="1903" w:type="dxa"/>
            <w:gridSpan w:val="2"/>
            <w:shd w:val="clear" w:color="auto" w:fill="FFFFFF"/>
            <w:vAlign w:val="center"/>
          </w:tcPr>
          <w:p w14:paraId="2BAFA521" w14:textId="77777777" w:rsidR="007F1C3B" w:rsidRPr="0037685D" w:rsidRDefault="007F1C3B" w:rsidP="007F1C3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7F1C3B" w:rsidRPr="0037685D" w14:paraId="163F9815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51AF541" w14:textId="77777777" w:rsidR="007F1C3B" w:rsidRPr="0037685D" w:rsidRDefault="007F1C3B" w:rsidP="007F1C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7F1C3B" w:rsidRPr="0037685D" w14:paraId="67F23C8E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7BA444D9" w14:textId="4CE4F6C8" w:rsidR="007F1C3B" w:rsidRPr="0037685D" w:rsidRDefault="00CE4BD7" w:rsidP="007F1C3B">
            <w:pPr>
              <w:rPr>
                <w:rFonts w:ascii="Arial" w:hAnsi="Arial" w:cs="Arial"/>
                <w:noProof/>
              </w:rPr>
            </w:pPr>
            <w:r w:rsidRPr="0037685D">
              <w:rPr>
                <w:rFonts w:ascii="Arial" w:hAnsi="Arial" w:cs="Arial"/>
                <w:noProof/>
              </w:rPr>
              <w:lastRenderedPageBreak/>
              <w:pict w14:anchorId="2F0142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48" type="#_x0000_t75" style="width:442.2pt;height:196.65pt;visibility:visible;mso-wrap-style:square">
                  <v:imagedata r:id="rId8" o:title=""/>
                </v:shape>
              </w:pict>
            </w:r>
          </w:p>
        </w:tc>
      </w:tr>
    </w:tbl>
    <w:p w14:paraId="5309FA03" w14:textId="77777777" w:rsidR="00EE35D9" w:rsidRPr="0037685D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0C92A8B" w14:textId="77777777" w:rsidR="00D234A2" w:rsidRPr="0037685D" w:rsidRDefault="00D234A2" w:rsidP="00CF1DBE">
      <w:pPr>
        <w:jc w:val="both"/>
        <w:rPr>
          <w:rFonts w:ascii="Arial" w:hAnsi="Arial" w:cs="Arial"/>
          <w:sz w:val="22"/>
        </w:rPr>
      </w:pPr>
      <w:r w:rsidRPr="0037685D">
        <w:rPr>
          <w:rFonts w:ascii="Arial" w:hAnsi="Arial" w:cs="Arial"/>
          <w:b/>
          <w:sz w:val="22"/>
        </w:rPr>
        <w:t xml:space="preserve">NOTA: </w:t>
      </w:r>
      <w:r w:rsidRPr="0037685D">
        <w:rPr>
          <w:rFonts w:ascii="Arial" w:hAnsi="Arial" w:cs="Arial"/>
          <w:sz w:val="22"/>
        </w:rPr>
        <w:t xml:space="preserve">Las fechas de planeación establecidas en </w:t>
      </w:r>
      <w:r w:rsidR="00DE399B" w:rsidRPr="0037685D">
        <w:rPr>
          <w:rFonts w:ascii="Arial" w:hAnsi="Arial" w:cs="Arial"/>
          <w:sz w:val="22"/>
        </w:rPr>
        <w:t>este</w:t>
      </w:r>
      <w:r w:rsidRPr="0037685D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0071EE17" w14:textId="77777777" w:rsidR="000C0F24" w:rsidRPr="0037685D" w:rsidRDefault="000C0F24" w:rsidP="00CF1DBE">
      <w:pPr>
        <w:jc w:val="both"/>
        <w:rPr>
          <w:rFonts w:ascii="Arial" w:hAnsi="Arial" w:cs="Arial"/>
        </w:rPr>
      </w:pPr>
    </w:p>
    <w:p w14:paraId="2DC7A8CC" w14:textId="77777777" w:rsidR="00E45C7F" w:rsidRPr="0037685D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7685D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1842"/>
        <w:gridCol w:w="2025"/>
        <w:gridCol w:w="2511"/>
      </w:tblGrid>
      <w:tr w:rsidR="0017645A" w:rsidRPr="0037685D" w14:paraId="4597BE31" w14:textId="77777777" w:rsidTr="00C67E0B">
        <w:tc>
          <w:tcPr>
            <w:tcW w:w="4112" w:type="dxa"/>
            <w:shd w:val="clear" w:color="auto" w:fill="A6A6A6"/>
          </w:tcPr>
          <w:p w14:paraId="5FA355AD" w14:textId="77777777" w:rsidR="0017645A" w:rsidRPr="0037685D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1842" w:type="dxa"/>
            <w:shd w:val="clear" w:color="auto" w:fill="A6A6A6"/>
          </w:tcPr>
          <w:p w14:paraId="181AC2B3" w14:textId="77777777" w:rsidR="0017645A" w:rsidRPr="0037685D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25" w:type="dxa"/>
            <w:shd w:val="clear" w:color="auto" w:fill="A6A6A6"/>
          </w:tcPr>
          <w:p w14:paraId="55AC1DF3" w14:textId="77777777" w:rsidR="0017645A" w:rsidRPr="0037685D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4705D3B6" w14:textId="77777777" w:rsidR="0017645A" w:rsidRPr="0037685D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C67E0B" w:rsidRPr="0037685D" w14:paraId="19C47DC5" w14:textId="77777777" w:rsidTr="00C67E0B">
        <w:tc>
          <w:tcPr>
            <w:tcW w:w="4112" w:type="dxa"/>
            <w:shd w:val="clear" w:color="auto" w:fill="auto"/>
          </w:tcPr>
          <w:p w14:paraId="696825CE" w14:textId="776FC8C1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Director de Abogabot SA. De CV.</w:t>
            </w:r>
          </w:p>
        </w:tc>
        <w:tc>
          <w:tcPr>
            <w:tcW w:w="1842" w:type="dxa"/>
            <w:shd w:val="clear" w:color="auto" w:fill="auto"/>
          </w:tcPr>
          <w:p w14:paraId="5B7F3F07" w14:textId="167578D2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Dirección</w:t>
            </w:r>
          </w:p>
        </w:tc>
        <w:tc>
          <w:tcPr>
            <w:tcW w:w="2025" w:type="dxa"/>
            <w:shd w:val="clear" w:color="auto" w:fill="auto"/>
          </w:tcPr>
          <w:p w14:paraId="3BA1DEAA" w14:textId="33A8C890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xx-xx-xx-xx-xx</w:t>
            </w:r>
          </w:p>
        </w:tc>
        <w:tc>
          <w:tcPr>
            <w:tcW w:w="2511" w:type="dxa"/>
            <w:shd w:val="clear" w:color="auto" w:fill="auto"/>
          </w:tcPr>
          <w:p w14:paraId="4BE7E18B" w14:textId="6D22FF98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******</w:t>
            </w:r>
          </w:p>
        </w:tc>
      </w:tr>
      <w:tr w:rsidR="00C67E0B" w:rsidRPr="0037685D" w14:paraId="53BEC6AE" w14:textId="77777777" w:rsidTr="00C67E0B">
        <w:tc>
          <w:tcPr>
            <w:tcW w:w="4112" w:type="dxa"/>
            <w:shd w:val="clear" w:color="auto" w:fill="auto"/>
          </w:tcPr>
          <w:p w14:paraId="2219B41A" w14:textId="72B46EC4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Líder de proyectos Abogabot</w:t>
            </w:r>
          </w:p>
        </w:tc>
        <w:tc>
          <w:tcPr>
            <w:tcW w:w="1842" w:type="dxa"/>
            <w:shd w:val="clear" w:color="auto" w:fill="auto"/>
          </w:tcPr>
          <w:p w14:paraId="4F1F1280" w14:textId="0F0A3B7C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Proyectos</w:t>
            </w:r>
          </w:p>
        </w:tc>
        <w:tc>
          <w:tcPr>
            <w:tcW w:w="2025" w:type="dxa"/>
            <w:shd w:val="clear" w:color="auto" w:fill="auto"/>
          </w:tcPr>
          <w:p w14:paraId="76159628" w14:textId="1698B54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xx-xx-xx-xx-xx</w:t>
            </w:r>
          </w:p>
        </w:tc>
        <w:tc>
          <w:tcPr>
            <w:tcW w:w="2511" w:type="dxa"/>
            <w:shd w:val="clear" w:color="auto" w:fill="auto"/>
          </w:tcPr>
          <w:p w14:paraId="352E7EAF" w14:textId="7B6F253A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******</w:t>
            </w:r>
          </w:p>
        </w:tc>
      </w:tr>
      <w:tr w:rsidR="00C67E0B" w:rsidRPr="0037685D" w14:paraId="08E3BD88" w14:textId="77777777" w:rsidTr="00C67E0B">
        <w:tc>
          <w:tcPr>
            <w:tcW w:w="4112" w:type="dxa"/>
            <w:shd w:val="clear" w:color="auto" w:fill="auto"/>
          </w:tcPr>
          <w:p w14:paraId="58D8E983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14:paraId="14831A70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025" w:type="dxa"/>
            <w:shd w:val="clear" w:color="auto" w:fill="auto"/>
          </w:tcPr>
          <w:p w14:paraId="0499F7FC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1CB21FD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67E0B" w:rsidRPr="0037685D" w14:paraId="731809A5" w14:textId="77777777" w:rsidTr="00C67E0B">
        <w:tc>
          <w:tcPr>
            <w:tcW w:w="4112" w:type="dxa"/>
            <w:shd w:val="clear" w:color="auto" w:fill="auto"/>
          </w:tcPr>
          <w:p w14:paraId="23EABCFC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14:paraId="7F60DA52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025" w:type="dxa"/>
            <w:shd w:val="clear" w:color="auto" w:fill="auto"/>
          </w:tcPr>
          <w:p w14:paraId="41A486A2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FCDBEA8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67E0B" w:rsidRPr="0037685D" w14:paraId="3B0B2092" w14:textId="77777777" w:rsidTr="00C67E0B">
        <w:tc>
          <w:tcPr>
            <w:tcW w:w="4112" w:type="dxa"/>
            <w:shd w:val="clear" w:color="auto" w:fill="auto"/>
          </w:tcPr>
          <w:p w14:paraId="7C36FE3E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14:paraId="64C481BD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025" w:type="dxa"/>
            <w:shd w:val="clear" w:color="auto" w:fill="auto"/>
          </w:tcPr>
          <w:p w14:paraId="61B21B2E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8C9A6A8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67E0B" w:rsidRPr="0037685D" w14:paraId="40ECDEC2" w14:textId="77777777" w:rsidTr="00C67E0B">
        <w:tc>
          <w:tcPr>
            <w:tcW w:w="4112" w:type="dxa"/>
            <w:shd w:val="clear" w:color="auto" w:fill="auto"/>
          </w:tcPr>
          <w:p w14:paraId="34ED5AF4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14:paraId="10C71B49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025" w:type="dxa"/>
            <w:shd w:val="clear" w:color="auto" w:fill="auto"/>
          </w:tcPr>
          <w:p w14:paraId="416E6E6D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48F1A33" w14:textId="77777777" w:rsidR="00C67E0B" w:rsidRPr="0037685D" w:rsidRDefault="00C67E0B" w:rsidP="00C67E0B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A2A9636" w14:textId="77777777" w:rsidR="00F86C39" w:rsidRPr="0037685D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ED17860" w14:textId="77777777" w:rsidR="00F86C39" w:rsidRPr="0037685D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03BDC9" w14:textId="77777777" w:rsidR="00503D08" w:rsidRPr="0037685D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B94A9B9" w14:textId="77777777" w:rsidR="00503D08" w:rsidRPr="0037685D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1401904" w14:textId="77777777" w:rsidR="00503D08" w:rsidRPr="0037685D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30C7D34" w14:textId="77777777" w:rsidR="001A2265" w:rsidRPr="0037685D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12C0A0F" w14:textId="77777777" w:rsidR="001A2265" w:rsidRPr="0037685D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18AB6F2" w14:textId="77777777" w:rsidR="001A2265" w:rsidRPr="0037685D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1991F0F" w14:textId="77777777" w:rsidR="001A2265" w:rsidRPr="0037685D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A493E51" w14:textId="77777777" w:rsidR="001A2265" w:rsidRPr="0037685D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4478419" w14:textId="77777777" w:rsidR="00D234A2" w:rsidRPr="0037685D" w:rsidRDefault="00740EE6" w:rsidP="00F86C39">
      <w:pPr>
        <w:pStyle w:val="Heading1"/>
        <w:rPr>
          <w:rFonts w:cs="Arial"/>
        </w:rPr>
      </w:pPr>
      <w:bookmarkStart w:id="3" w:name="_Toc532221777"/>
      <w:r w:rsidRPr="0037685D">
        <w:rPr>
          <w:rFonts w:cs="Arial"/>
        </w:rPr>
        <w:lastRenderedPageBreak/>
        <w:t>LEVANTAMIENTO DEL REQUERIMIENTO DETALLADO</w:t>
      </w:r>
      <w:bookmarkEnd w:id="3"/>
    </w:p>
    <w:p w14:paraId="46A3789E" w14:textId="77777777" w:rsidR="00137683" w:rsidRPr="0037685D" w:rsidRDefault="00137683" w:rsidP="00137683">
      <w:pPr>
        <w:rPr>
          <w:rFonts w:ascii="Arial" w:hAnsi="Arial" w:cs="Arial"/>
          <w:lang w:val="es-ES_tradnl" w:eastAsia="en-US"/>
        </w:rPr>
      </w:pPr>
    </w:p>
    <w:p w14:paraId="08570E75" w14:textId="406CD614" w:rsidR="00D234A2" w:rsidRPr="0037685D" w:rsidRDefault="00D234A2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</w:p>
    <w:tbl>
      <w:tblPr>
        <w:tblW w:w="91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"/>
        <w:gridCol w:w="2481"/>
        <w:gridCol w:w="5774"/>
      </w:tblGrid>
      <w:tr w:rsidR="0037685D" w:rsidRPr="0037685D" w14:paraId="3A52DDB3" w14:textId="77777777" w:rsidTr="0037685D">
        <w:trPr>
          <w:trHeight w:val="315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0021"/>
            <w:vAlign w:val="bottom"/>
            <w:hideMark/>
          </w:tcPr>
          <w:p w14:paraId="7C356832" w14:textId="77777777" w:rsidR="0037685D" w:rsidRPr="0037685D" w:rsidRDefault="0037685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0021"/>
            <w:vAlign w:val="bottom"/>
            <w:hideMark/>
          </w:tcPr>
          <w:p w14:paraId="27EB50A2" w14:textId="77777777" w:rsidR="0037685D" w:rsidRPr="0037685D" w:rsidRDefault="0037685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Requerimiento</w:t>
            </w:r>
          </w:p>
        </w:tc>
        <w:tc>
          <w:tcPr>
            <w:tcW w:w="5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0021"/>
            <w:vAlign w:val="bottom"/>
            <w:hideMark/>
          </w:tcPr>
          <w:p w14:paraId="0981241B" w14:textId="77777777" w:rsidR="0037685D" w:rsidRPr="0037685D" w:rsidRDefault="0037685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37685D" w:rsidRPr="0037685D" w14:paraId="0FEA1C97" w14:textId="77777777" w:rsidTr="0037685D">
        <w:trPr>
          <w:trHeight w:val="103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F738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D4FE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Automatización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6F037" w14:textId="77777777" w:rsidR="0037685D" w:rsidRPr="0037685D" w:rsidRDefault="0037685D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Es un despacho de abogados que quiere automatizar las demandas de sus clientes, esto lo harán a traves de una página web llenando un formulario.</w:t>
            </w:r>
          </w:p>
        </w:tc>
      </w:tr>
      <w:tr w:rsidR="0037685D" w:rsidRPr="0037685D" w14:paraId="04390350" w14:textId="77777777" w:rsidTr="0037685D">
        <w:trPr>
          <w:trHeight w:val="69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7F96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4FD7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Proceso de pago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1EDB5" w14:textId="77777777" w:rsidR="0037685D" w:rsidRPr="0037685D" w:rsidRDefault="0037685D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Al momento de llenar el formulario se manda al proceso de pago para finalizar la transacción.</w:t>
            </w:r>
          </w:p>
        </w:tc>
      </w:tr>
      <w:tr w:rsidR="0037685D" w:rsidRPr="0037685D" w14:paraId="203C0585" w14:textId="77777777" w:rsidTr="0037685D">
        <w:trPr>
          <w:trHeight w:val="103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BD47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FC86" w14:textId="039B5578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Creación</w:t>
            </w:r>
            <w:r w:rsidRPr="0037685D">
              <w:rPr>
                <w:rFonts w:ascii="Arial" w:hAnsi="Arial" w:cs="Arial"/>
                <w:sz w:val="22"/>
                <w:szCs w:val="22"/>
              </w:rPr>
              <w:t xml:space="preserve"> de cuentas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96F34" w14:textId="77777777" w:rsidR="0037685D" w:rsidRPr="0037685D" w:rsidRDefault="0037685D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Para dar seguimiento a su demanda, el cliente crea una cuenta en la plataforma y verá el seguimiento de cada una de las actualizaciones del proceso legal.</w:t>
            </w:r>
          </w:p>
        </w:tc>
      </w:tr>
      <w:tr w:rsidR="0037685D" w:rsidRPr="0037685D" w14:paraId="32709743" w14:textId="77777777" w:rsidTr="0037685D">
        <w:trPr>
          <w:trHeight w:val="138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7ACF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3995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Nuevos Casos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DCF90" w14:textId="77777777" w:rsidR="0037685D" w:rsidRPr="0037685D" w:rsidRDefault="0037685D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El administrador del sitio recbe la notificación de una nueva demanda y con los datos llenados del formulario se crea automaticamente el documento legal en formato word para empezar el proceso.</w:t>
            </w:r>
          </w:p>
        </w:tc>
      </w:tr>
      <w:tr w:rsidR="0037685D" w:rsidRPr="0037685D" w14:paraId="148F83D5" w14:textId="77777777" w:rsidTr="0037685D">
        <w:trPr>
          <w:trHeight w:val="1035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B7EA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45EE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Control de pagos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27E99" w14:textId="77777777" w:rsidR="0037685D" w:rsidRPr="0037685D" w:rsidRDefault="0037685D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El administrador recibe el pago y debe de ser capaz de verlo en un dashboard para ver la cantidad de ingresos recibidos.</w:t>
            </w:r>
          </w:p>
        </w:tc>
      </w:tr>
      <w:tr w:rsidR="0037685D" w:rsidRPr="0037685D" w14:paraId="5E8188A3" w14:textId="77777777" w:rsidTr="0037685D">
        <w:trPr>
          <w:trHeight w:val="69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4A75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60AA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Seguimiento de demandas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344C1" w14:textId="77777777" w:rsidR="0037685D" w:rsidRPr="0037685D" w:rsidRDefault="0037685D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El administrador actualiza el proceso de la demanda y agrega comentarios en cada paso del proceso.</w:t>
            </w:r>
          </w:p>
        </w:tc>
      </w:tr>
      <w:tr w:rsidR="0037685D" w:rsidRPr="0037685D" w14:paraId="0BBEEF3A" w14:textId="77777777" w:rsidTr="0037685D">
        <w:trPr>
          <w:trHeight w:val="69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BDF7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8405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Notificaciones al cliente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4A51B" w14:textId="77777777" w:rsidR="0037685D" w:rsidRPr="0037685D" w:rsidRDefault="0037685D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Al usuario le llegan correos de notificación para saber el avance de su proceso.</w:t>
            </w:r>
          </w:p>
        </w:tc>
      </w:tr>
      <w:tr w:rsidR="0037685D" w:rsidRPr="0037685D" w14:paraId="35524741" w14:textId="77777777" w:rsidTr="0037685D">
        <w:trPr>
          <w:trHeight w:val="69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458F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4F59" w14:textId="14DF932F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 xml:space="preserve">Uso en dispositivos </w:t>
            </w:r>
            <w:r w:rsidRPr="0037685D">
              <w:rPr>
                <w:rFonts w:ascii="Arial" w:hAnsi="Arial" w:cs="Arial"/>
                <w:sz w:val="22"/>
                <w:szCs w:val="22"/>
              </w:rPr>
              <w:t>móviles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1DF5A" w14:textId="77777777" w:rsidR="0037685D" w:rsidRPr="0037685D" w:rsidRDefault="0037685D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>La página debe de ser responsive para poderla ver desde el celular.</w:t>
            </w:r>
          </w:p>
        </w:tc>
      </w:tr>
      <w:tr w:rsidR="0037685D" w:rsidRPr="0037685D" w14:paraId="46E84083" w14:textId="77777777" w:rsidTr="0037685D">
        <w:trPr>
          <w:trHeight w:val="69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4E00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111E" w14:textId="77777777" w:rsidR="0037685D" w:rsidRPr="0037685D" w:rsidRDefault="003768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sz w:val="22"/>
                <w:szCs w:val="22"/>
              </w:rPr>
              <w:t>Diseño</w:t>
            </w:r>
          </w:p>
        </w:tc>
        <w:tc>
          <w:tcPr>
            <w:tcW w:w="5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A91CD" w14:textId="6D800865" w:rsidR="0037685D" w:rsidRPr="0037685D" w:rsidRDefault="0037685D">
            <w:pPr>
              <w:jc w:val="center"/>
              <w:rPr>
                <w:rFonts w:ascii="Arial" w:hAnsi="Arial" w:cs="Arial"/>
              </w:rPr>
            </w:pPr>
            <w:r w:rsidRPr="0037685D">
              <w:rPr>
                <w:rFonts w:ascii="Arial" w:hAnsi="Arial" w:cs="Arial"/>
              </w:rPr>
              <w:t xml:space="preserve">La </w:t>
            </w:r>
            <w:r w:rsidRPr="0037685D">
              <w:rPr>
                <w:rFonts w:ascii="Arial" w:hAnsi="Arial" w:cs="Arial"/>
              </w:rPr>
              <w:t>preferencia</w:t>
            </w:r>
            <w:r w:rsidRPr="0037685D">
              <w:rPr>
                <w:rFonts w:ascii="Arial" w:hAnsi="Arial" w:cs="Arial"/>
              </w:rPr>
              <w:t xml:space="preserve"> de colores del cliente es azul marino y blanco, pero acepta propuestas.</w:t>
            </w:r>
          </w:p>
        </w:tc>
      </w:tr>
    </w:tbl>
    <w:p w14:paraId="72880DC0" w14:textId="77777777" w:rsidR="00DD1328" w:rsidRPr="0037685D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68846CAB" w14:textId="77777777" w:rsidR="005B4CB8" w:rsidRPr="0037685D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49C7F2" w14:textId="77777777" w:rsidR="00BC2005" w:rsidRPr="0037685D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885101" w14:textId="77777777" w:rsidR="00BC2005" w:rsidRPr="0037685D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0984EC8" w14:textId="77777777" w:rsidR="00BC2005" w:rsidRPr="0037685D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E132A12" w14:textId="77777777" w:rsidR="00BC2005" w:rsidRPr="0037685D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3E30E90" w14:textId="77777777" w:rsidR="00CC51D2" w:rsidRPr="0037685D" w:rsidRDefault="00620BBA" w:rsidP="00CC51D2">
      <w:pPr>
        <w:pStyle w:val="Heading1"/>
        <w:rPr>
          <w:rFonts w:cs="Arial"/>
        </w:rPr>
      </w:pPr>
      <w:bookmarkStart w:id="4" w:name="_Toc532221778"/>
      <w:r w:rsidRPr="0037685D">
        <w:rPr>
          <w:rFonts w:cs="Arial"/>
        </w:rPr>
        <w:lastRenderedPageBreak/>
        <w:t>DISEÑO</w:t>
      </w:r>
      <w:r w:rsidR="0031108D" w:rsidRPr="0037685D">
        <w:rPr>
          <w:rFonts w:cs="Arial"/>
        </w:rPr>
        <w:t xml:space="preserve"> DE LA ARQUITECTURA DE SOLUCION</w:t>
      </w:r>
      <w:bookmarkEnd w:id="4"/>
      <w:r w:rsidR="0031108D" w:rsidRPr="0037685D">
        <w:rPr>
          <w:rFonts w:cs="Arial"/>
        </w:rPr>
        <w:t xml:space="preserve"> </w:t>
      </w:r>
    </w:p>
    <w:p w14:paraId="08B25420" w14:textId="77777777" w:rsidR="00517D47" w:rsidRPr="0037685D" w:rsidRDefault="00517D47" w:rsidP="00517D47">
      <w:pPr>
        <w:rPr>
          <w:rFonts w:ascii="Arial" w:hAnsi="Arial" w:cs="Arial"/>
          <w:lang w:val="es-ES_tradnl" w:eastAsia="en-US"/>
        </w:rPr>
      </w:pPr>
    </w:p>
    <w:p w14:paraId="3C5210BD" w14:textId="77777777" w:rsidR="00CC51D2" w:rsidRPr="0037685D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37685D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3358F695" w14:textId="77777777" w:rsidR="00B7008A" w:rsidRPr="0037685D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37685D" w14:paraId="1DF53CCA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76F87663" w14:textId="77777777" w:rsidR="009F66F0" w:rsidRPr="0037685D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34E2A003" w14:textId="77777777" w:rsidR="009F66F0" w:rsidRPr="0037685D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37685D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75216A3B" w14:textId="77777777" w:rsidR="009F66F0" w:rsidRPr="0037685D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37685D" w14:paraId="3662C4B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429E5D3" w14:textId="77777777" w:rsidR="00780520" w:rsidRPr="0037685D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37685D" w14:paraId="5DE3C382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6208981" w14:textId="77777777" w:rsidR="00780520" w:rsidRPr="0037685D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37685D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37685D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947CD1E" w14:textId="77777777" w:rsidR="00780520" w:rsidRPr="0037685D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294B4AA" w14:textId="77777777" w:rsidR="00780520" w:rsidRPr="0037685D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37685D" w14:paraId="220E6D9F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5D045B2" w14:textId="77777777" w:rsidR="00C464FB" w:rsidRPr="0037685D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37685D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37685D" w14:paraId="1BA1854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E9029D5" w14:textId="77777777" w:rsidR="00D4775A" w:rsidRPr="0037685D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37685D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37685D" w14:paraId="1A0E0D81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E82D7C7" w14:textId="77777777" w:rsidR="00D4775A" w:rsidRPr="0037685D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1C9C9EC0" w14:textId="77777777" w:rsidR="00EE7D3C" w:rsidRPr="0037685D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F82DABB" w14:textId="77777777" w:rsidR="002F0B65" w:rsidRPr="0037685D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37685D" w14:paraId="410C1B9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828D1FA" w14:textId="77777777" w:rsidR="00C464FB" w:rsidRPr="0037685D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37685D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37685D" w14:paraId="40E7875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88A68EA" w14:textId="77777777" w:rsidR="00BA6E72" w:rsidRPr="0037685D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37685D" w14:paraId="739C0B41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D3EEBA5" w14:textId="77777777" w:rsidR="00BA6E72" w:rsidRPr="0037685D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37685D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37685D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37685D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1E2DBC7" w14:textId="77777777" w:rsidR="00115C2C" w:rsidRPr="0037685D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7163C08" w14:textId="77777777" w:rsidR="00EE7D3C" w:rsidRPr="0037685D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B09D778" w14:textId="77777777" w:rsidR="00115C2C" w:rsidRPr="0037685D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37685D" w14:paraId="00123BD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468B5C6" w14:textId="77777777" w:rsidR="00372D2F" w:rsidRPr="0037685D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37685D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37685D" w14:paraId="24402A8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68E181E" w14:textId="77777777" w:rsidR="00B808DC" w:rsidRPr="0037685D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37685D" w14:paraId="563504B1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CABD57B" w14:textId="77777777" w:rsidR="00B808DC" w:rsidRPr="0037685D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729AD1E" w14:textId="77777777" w:rsidR="00B808DC" w:rsidRPr="0037685D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14E34526" w14:textId="77777777" w:rsidR="00B808DC" w:rsidRPr="0037685D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DE06FFC" w14:textId="77777777" w:rsidR="00B808DC" w:rsidRPr="0037685D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37685D" w14:paraId="204B39B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B01D4BD" w14:textId="77777777" w:rsidR="00B808DC" w:rsidRPr="0037685D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37685D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37685D" w14:paraId="5F0101E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0F20045" w14:textId="77777777" w:rsidR="00BC2005" w:rsidRPr="0037685D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37685D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37685D" w14:paraId="7D36AC7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4B3B70B" w14:textId="77777777" w:rsidR="00BC2005" w:rsidRPr="0037685D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3D81ED0C" w14:textId="77777777" w:rsidR="00BC2005" w:rsidRPr="0037685D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37685D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37685D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3C6FCD36" w14:textId="77777777" w:rsidR="00BC2005" w:rsidRPr="0037685D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8206104" w14:textId="77777777" w:rsidR="00BC2005" w:rsidRPr="0037685D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37685D" w14:paraId="0CDA3E6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5836584" w14:textId="77777777" w:rsidR="00372D2F" w:rsidRPr="0037685D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37685D" w14:paraId="2E03EB00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2B992A99" w14:textId="77777777" w:rsidR="001200E2" w:rsidRPr="0037685D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7685D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37685D" w14:paraId="6F3DE20C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675B3A69" w14:textId="77777777" w:rsidR="001200E2" w:rsidRPr="0037685D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1DCBF10" w14:textId="77777777" w:rsidR="001200E2" w:rsidRPr="0037685D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C9A9862" w14:textId="77777777" w:rsidR="001200E2" w:rsidRPr="0037685D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1D4E40F" w14:textId="77777777" w:rsidR="001200E2" w:rsidRPr="0037685D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C67E0B" w:rsidRPr="0037685D" w14:paraId="7A53C68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415D4F4" w14:textId="0777CD7B" w:rsidR="00C67E0B" w:rsidRPr="0037685D" w:rsidRDefault="00C67E0B" w:rsidP="00C67E0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Director de Abogabot SA. De CV.</w:t>
            </w:r>
          </w:p>
        </w:tc>
        <w:tc>
          <w:tcPr>
            <w:tcW w:w="2000" w:type="dxa"/>
            <w:shd w:val="clear" w:color="auto" w:fill="FFFFFF"/>
          </w:tcPr>
          <w:p w14:paraId="44977260" w14:textId="1A128CC7" w:rsidR="00C67E0B" w:rsidRPr="0037685D" w:rsidRDefault="00C67E0B" w:rsidP="00C67E0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Dirección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010BAFA2" w14:textId="54AF5E65" w:rsidR="00C67E0B" w:rsidRPr="0037685D" w:rsidRDefault="00C67E0B" w:rsidP="00C67E0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xx-xx-xx-xx-xx</w:t>
            </w:r>
          </w:p>
        </w:tc>
        <w:tc>
          <w:tcPr>
            <w:tcW w:w="3286" w:type="dxa"/>
            <w:shd w:val="clear" w:color="auto" w:fill="FFFFFF"/>
          </w:tcPr>
          <w:p w14:paraId="385D9CC3" w14:textId="66C53A0E" w:rsidR="00C67E0B" w:rsidRPr="0037685D" w:rsidRDefault="00C67E0B" w:rsidP="00C67E0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******</w:t>
            </w:r>
          </w:p>
        </w:tc>
      </w:tr>
      <w:tr w:rsidR="00C67E0B" w:rsidRPr="0037685D" w14:paraId="7B87D69C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AF4C8C4" w14:textId="37512478" w:rsidR="00C67E0B" w:rsidRPr="0037685D" w:rsidRDefault="00C67E0B" w:rsidP="00C67E0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Líder de proyectos Abogabot</w:t>
            </w:r>
          </w:p>
        </w:tc>
        <w:tc>
          <w:tcPr>
            <w:tcW w:w="2000" w:type="dxa"/>
            <w:shd w:val="clear" w:color="auto" w:fill="FFFFFF"/>
          </w:tcPr>
          <w:p w14:paraId="1BC6F43A" w14:textId="3EF0F353" w:rsidR="00C67E0B" w:rsidRPr="0037685D" w:rsidRDefault="00C67E0B" w:rsidP="00C67E0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Proyectos</w:t>
            </w:r>
          </w:p>
        </w:tc>
        <w:tc>
          <w:tcPr>
            <w:tcW w:w="2074" w:type="dxa"/>
            <w:gridSpan w:val="2"/>
            <w:shd w:val="clear" w:color="auto" w:fill="FFFFFF"/>
          </w:tcPr>
          <w:p w14:paraId="3A9413A3" w14:textId="3CB387ED" w:rsidR="00C67E0B" w:rsidRPr="0037685D" w:rsidRDefault="00C67E0B" w:rsidP="00C67E0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xx-xx-xx-xx-xx</w:t>
            </w:r>
          </w:p>
        </w:tc>
        <w:tc>
          <w:tcPr>
            <w:tcW w:w="3286" w:type="dxa"/>
            <w:shd w:val="clear" w:color="auto" w:fill="FFFFFF"/>
          </w:tcPr>
          <w:p w14:paraId="5DC22164" w14:textId="4E726198" w:rsidR="00C67E0B" w:rsidRPr="0037685D" w:rsidRDefault="00C67E0B" w:rsidP="00C67E0B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7685D">
              <w:rPr>
                <w:rFonts w:ascii="Arial" w:hAnsi="Arial" w:cs="Arial"/>
                <w:b/>
                <w:bCs/>
                <w:sz w:val="22"/>
                <w:szCs w:val="22"/>
              </w:rPr>
              <w:t>******</w:t>
            </w:r>
          </w:p>
        </w:tc>
      </w:tr>
    </w:tbl>
    <w:p w14:paraId="20959CCC" w14:textId="0760E4E7" w:rsidR="00084D2E" w:rsidRPr="0037685D" w:rsidRDefault="00D02EFD" w:rsidP="00517D4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37685D">
        <w:rPr>
          <w:rFonts w:ascii="Arial" w:hAnsi="Arial" w:cs="Arial"/>
          <w:b/>
          <w:sz w:val="22"/>
        </w:rPr>
        <w:t xml:space="preserve">Nota: </w:t>
      </w:r>
      <w:r w:rsidRPr="0037685D">
        <w:rPr>
          <w:rFonts w:ascii="Arial" w:hAnsi="Arial" w:cs="Arial"/>
          <w:sz w:val="22"/>
        </w:rPr>
        <w:t>En caso de considerar limitado el uso de UML</w:t>
      </w:r>
      <w:r w:rsidR="00105633" w:rsidRPr="0037685D">
        <w:rPr>
          <w:rFonts w:ascii="Arial" w:hAnsi="Arial" w:cs="Arial"/>
          <w:sz w:val="22"/>
        </w:rPr>
        <w:t>, es posible utilizar diagramas Ad Hoc.</w:t>
      </w:r>
    </w:p>
    <w:sectPr w:rsidR="00084D2E" w:rsidRPr="0037685D" w:rsidSect="00BE71BB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3D744" w14:textId="77777777" w:rsidR="00001429" w:rsidRDefault="00001429" w:rsidP="00DE32EB">
      <w:pPr>
        <w:pStyle w:val="NormalIndent"/>
      </w:pPr>
      <w:r>
        <w:separator/>
      </w:r>
    </w:p>
  </w:endnote>
  <w:endnote w:type="continuationSeparator" w:id="0">
    <w:p w14:paraId="173AED8F" w14:textId="77777777" w:rsidR="00001429" w:rsidRDefault="00001429" w:rsidP="00DE32EB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E47B8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3CCE6F96" w14:textId="77777777" w:rsidTr="00C67CD3">
      <w:trPr>
        <w:trHeight w:val="237"/>
      </w:trPr>
      <w:tc>
        <w:tcPr>
          <w:tcW w:w="1728" w:type="dxa"/>
          <w:vAlign w:val="center"/>
        </w:tcPr>
        <w:p w14:paraId="70323FB3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2C29868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E5DBAA8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2ABA4D36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569B9BF1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4830D03B" w14:textId="77777777" w:rsidR="00E83F00" w:rsidRDefault="00E8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D63AA" w14:textId="77777777" w:rsidR="00001429" w:rsidRDefault="00001429" w:rsidP="00DE32EB">
      <w:pPr>
        <w:pStyle w:val="NormalIndent"/>
      </w:pPr>
      <w:r>
        <w:separator/>
      </w:r>
    </w:p>
  </w:footnote>
  <w:footnote w:type="continuationSeparator" w:id="0">
    <w:p w14:paraId="4297DF55" w14:textId="77777777" w:rsidR="00001429" w:rsidRDefault="00001429" w:rsidP="00DE32EB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Look w:val="04A0" w:firstRow="1" w:lastRow="0" w:firstColumn="1" w:lastColumn="0" w:noHBand="0" w:noVBand="1"/>
    </w:tblPr>
    <w:tblGrid>
      <w:gridCol w:w="3412"/>
      <w:gridCol w:w="2094"/>
      <w:gridCol w:w="1505"/>
      <w:gridCol w:w="2079"/>
      <w:gridCol w:w="1438"/>
    </w:tblGrid>
    <w:tr w:rsidR="00001429" w:rsidRPr="0044395D" w14:paraId="53E18B39" w14:textId="77777777" w:rsidTr="00001429">
      <w:trPr>
        <w:trHeight w:val="274"/>
        <w:jc w:val="center"/>
      </w:trPr>
      <w:tc>
        <w:tcPr>
          <w:tcW w:w="32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000000"/>
        </w:tcPr>
        <w:p w14:paraId="7EAF5A53" w14:textId="77777777" w:rsidR="00572249" w:rsidRPr="00001429" w:rsidRDefault="00572249" w:rsidP="00001429">
          <w:pPr>
            <w:widowControl w:val="0"/>
            <w:rPr>
              <w:b/>
              <w:bCs/>
              <w:noProof/>
              <w:color w:val="FFFFFF"/>
              <w:sz w:val="16"/>
              <w:szCs w:val="16"/>
            </w:rPr>
          </w:pPr>
        </w:p>
        <w:p w14:paraId="28290B6E" w14:textId="77777777" w:rsidR="00572249" w:rsidRPr="00001429" w:rsidRDefault="00001429" w:rsidP="00001429">
          <w:pPr>
            <w:widowControl w:val="0"/>
            <w:rPr>
              <w:b/>
              <w:bCs/>
              <w:noProof/>
              <w:color w:val="FFFFFF"/>
            </w:rPr>
          </w:pPr>
          <w:r w:rsidRPr="00001429">
            <w:rPr>
              <w:b/>
              <w:bCs/>
              <w:noProof/>
              <w:color w:val="FFFFFF"/>
            </w:rPr>
            <w:pict w14:anchorId="794BC2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59.6pt;height:58.55pt;visibility:visible">
                <v:imagedata r:id="rId1" o:title=""/>
              </v:shape>
            </w:pict>
          </w:r>
          <w:r w:rsidR="00AE1838" w:rsidRPr="00001429">
            <w:rPr>
              <w:b/>
              <w:bCs/>
              <w:noProof/>
              <w:color w:val="FFFFFF"/>
            </w:rPr>
            <w:t xml:space="preserve"> </w:t>
          </w:r>
        </w:p>
        <w:p w14:paraId="49A83661" w14:textId="77777777" w:rsidR="005F2B70" w:rsidRPr="00001429" w:rsidRDefault="005F2B70" w:rsidP="00001429">
          <w:pPr>
            <w:widowControl w:val="0"/>
            <w:rPr>
              <w:b/>
              <w:bCs/>
              <w:color w:val="FFFFFF"/>
              <w:sz w:val="16"/>
              <w:szCs w:val="16"/>
            </w:rPr>
          </w:pPr>
        </w:p>
      </w:tc>
      <w:tc>
        <w:tcPr>
          <w:tcW w:w="7326" w:type="dxa"/>
          <w:gridSpan w:val="4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000000"/>
        </w:tcPr>
        <w:p w14:paraId="553B02A6" w14:textId="77777777" w:rsidR="00E87D59" w:rsidRPr="00001429" w:rsidRDefault="00F77CCF" w:rsidP="0000142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 w:rsidRPr="0000142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 w:rsidRPr="0000142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 w:rsidRPr="0000142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 w:rsidRPr="0000142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 w:rsidRPr="0000142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001429" w:rsidRPr="0044395D" w14:paraId="0AA0E6C7" w14:textId="77777777" w:rsidTr="00001429">
      <w:trPr>
        <w:trHeight w:val="138"/>
        <w:jc w:val="center"/>
      </w:trPr>
      <w:tc>
        <w:tcPr>
          <w:tcW w:w="3202" w:type="dxa"/>
          <w:vMerge/>
          <w:shd w:val="clear" w:color="auto" w:fill="CCCCCC"/>
        </w:tcPr>
        <w:p w14:paraId="0EA6D949" w14:textId="77777777" w:rsidR="00572249" w:rsidRPr="00001429" w:rsidRDefault="00572249" w:rsidP="00001429">
          <w:pPr>
            <w:widowControl w:val="0"/>
            <w:rPr>
              <w:b/>
              <w:bCs/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CCCCCC"/>
        </w:tcPr>
        <w:p w14:paraId="31EA7540" w14:textId="77777777" w:rsidR="00572249" w:rsidRPr="00001429" w:rsidRDefault="005F2B70" w:rsidP="00001429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001429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73659F6E" w14:textId="77777777" w:rsidTr="00001429">
      <w:trPr>
        <w:trHeight w:val="322"/>
        <w:jc w:val="center"/>
      </w:trPr>
      <w:tc>
        <w:tcPr>
          <w:tcW w:w="3202" w:type="dxa"/>
          <w:vMerge/>
          <w:shd w:val="clear" w:color="auto" w:fill="auto"/>
        </w:tcPr>
        <w:p w14:paraId="59C2218E" w14:textId="77777777" w:rsidR="00DD1328" w:rsidRPr="00001429" w:rsidRDefault="00DD1328" w:rsidP="00001429">
          <w:pPr>
            <w:widowControl w:val="0"/>
            <w:rPr>
              <w:b/>
              <w:bCs/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</w:tcPr>
        <w:p w14:paraId="078E2672" w14:textId="77777777" w:rsidR="00DD1328" w:rsidRPr="00001429" w:rsidRDefault="005F2B70" w:rsidP="00001429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001429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001429" w:rsidRPr="0044395D" w14:paraId="5F0C75FD" w14:textId="77777777" w:rsidTr="00001429">
      <w:trPr>
        <w:trHeight w:val="125"/>
        <w:jc w:val="center"/>
      </w:trPr>
      <w:tc>
        <w:tcPr>
          <w:tcW w:w="3202" w:type="dxa"/>
          <w:vMerge/>
          <w:shd w:val="clear" w:color="auto" w:fill="CCCCCC"/>
        </w:tcPr>
        <w:p w14:paraId="1CA22BC2" w14:textId="77777777" w:rsidR="00DD1328" w:rsidRPr="00001429" w:rsidRDefault="00DD1328" w:rsidP="00001429">
          <w:pPr>
            <w:widowControl w:val="0"/>
            <w:rPr>
              <w:b/>
              <w:bCs/>
              <w:sz w:val="16"/>
              <w:szCs w:val="16"/>
            </w:rPr>
          </w:pPr>
        </w:p>
      </w:tc>
      <w:tc>
        <w:tcPr>
          <w:tcW w:w="2167" w:type="dxa"/>
          <w:shd w:val="clear" w:color="auto" w:fill="CCCCCC"/>
        </w:tcPr>
        <w:p w14:paraId="1475816E" w14:textId="77777777" w:rsidR="00DD1328" w:rsidRPr="00001429" w:rsidRDefault="005F2B70" w:rsidP="00001429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001429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 w:rsidRPr="00001429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CCCCCC"/>
        </w:tcPr>
        <w:p w14:paraId="7AF3052A" w14:textId="77777777" w:rsidR="00DD1328" w:rsidRPr="00001429" w:rsidRDefault="005F2B70" w:rsidP="00001429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001429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 w:rsidRPr="00001429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CCCCCC"/>
        </w:tcPr>
        <w:p w14:paraId="581A22E7" w14:textId="77777777" w:rsidR="00DD1328" w:rsidRPr="00001429" w:rsidRDefault="005F2B70" w:rsidP="00001429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001429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AE1838" w:rsidRPr="00001429">
            <w:rPr>
              <w:rFonts w:ascii="Arial" w:hAnsi="Arial" w:cs="Arial"/>
              <w:b/>
              <w:sz w:val="16"/>
              <w:szCs w:val="16"/>
            </w:rPr>
            <w:t>25/02/2022</w:t>
          </w:r>
        </w:p>
      </w:tc>
      <w:tc>
        <w:tcPr>
          <w:tcW w:w="1478" w:type="dxa"/>
          <w:shd w:val="clear" w:color="auto" w:fill="CCCCCC"/>
        </w:tcPr>
        <w:p w14:paraId="7DB9E17D" w14:textId="77777777" w:rsidR="00DD1328" w:rsidRPr="00001429" w:rsidRDefault="005F2B70" w:rsidP="00001429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001429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001429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001429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001429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 w:rsidRPr="00001429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001429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001429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001429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001429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001429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 w:rsidRPr="00001429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001429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7C17553B" w14:textId="77777777" w:rsidR="00572249" w:rsidRDefault="00572249" w:rsidP="00924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1429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14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5D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2896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321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3CCB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1C3B"/>
    <w:rsid w:val="007F469C"/>
    <w:rsid w:val="007F57AB"/>
    <w:rsid w:val="007F6030"/>
    <w:rsid w:val="007F6F26"/>
    <w:rsid w:val="007F71EC"/>
    <w:rsid w:val="008006F5"/>
    <w:rsid w:val="00801188"/>
    <w:rsid w:val="00801336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64E7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1838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4BA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67E0B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4BD7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0765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D25812"/>
  <w15:chartTrackingRefBased/>
  <w15:docId w15:val="{11357DE8-6601-4EC7-8F72-6B525FBA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C67E0B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67E0B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67E0B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67E0B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C67E0B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86</TotalTime>
  <Pages>7</Pages>
  <Words>1051</Words>
  <Characters>5782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DERS -GOBTBOG0045- 3.0</vt:lpstr>
      <vt:lpstr>DERS -GOBTBOG0045- 3.0</vt:lpstr>
    </vt:vector>
  </TitlesOfParts>
  <Company/>
  <LinksUpToDate>false</LinksUpToDate>
  <CharactersWithSpaces>6820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Alejandro Garduño</cp:lastModifiedBy>
  <cp:revision>4</cp:revision>
  <cp:lastPrinted>2011-07-14T14:23:00Z</cp:lastPrinted>
  <dcterms:created xsi:type="dcterms:W3CDTF">2022-02-27T02:11:00Z</dcterms:created>
  <dcterms:modified xsi:type="dcterms:W3CDTF">2022-02-27T03:46:00Z</dcterms:modified>
</cp:coreProperties>
</file>